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27"/>
          <w:szCs w:val="27"/>
          <w:lang w:eastAsia="en-US"/>
        </w:rPr>
      </w:pPr>
      <w:bookmarkStart w:id="0" w:name="_GoBack"/>
      <w:bookmarkEnd w:id="0"/>
      <w:r>
        <w:rPr>
          <w:b/>
          <w:bCs/>
          <w:sz w:val="27"/>
          <w:szCs w:val="27"/>
          <w:lang/>
        </w:rPr>
        <w:pict>
          <v:rect id="_x0000_i1025" o:spt="1" style="height:0.05pt;width:408pt;" fillcolor="#A0A0A0" filled="t" stroked="f" coordsize="21600,21600" o:hr="t" o:hrstd="t" o:hrpct="904" o:hralign="center">
            <v:path/>
            <v:fill on="t" focussize="0,0"/>
            <v:stroke on="f"/>
            <v:imagedata o:title=""/>
            <o:lock v:ext="edit"/>
            <w10:wrap type="none"/>
            <w10:anchorlock/>
          </v:rect>
        </w:pict>
      </w:r>
    </w:p>
    <w:tbl>
      <w:tblPr>
        <w:tblStyle w:val="6"/>
        <w:tblW w:w="5000" w:type="pct"/>
        <w:tblInd w:w="0" w:type="dxa"/>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Layout w:type="autofit"/>
        <w:tblCellMar>
          <w:top w:w="40" w:type="dxa"/>
          <w:left w:w="40" w:type="dxa"/>
          <w:bottom w:w="40" w:type="dxa"/>
          <w:right w:w="40" w:type="dxa"/>
        </w:tblCellMar>
      </w:tblPr>
      <w:tblGrid>
        <w:gridCol w:w="3037"/>
        <w:gridCol w:w="2537"/>
        <w:gridCol w:w="1335"/>
        <w:gridCol w:w="2197"/>
      </w:tblGrid>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40" w:type="dxa"/>
            <w:left w:w="40" w:type="dxa"/>
            <w:bottom w:w="40" w:type="dxa"/>
            <w:right w:w="40" w:type="dxa"/>
          </w:tblCellMar>
        </w:tblPrEx>
        <w:trPr>
          <w:wBefore w:w="0" w:type="auto"/>
        </w:trPr>
        <w:tc>
          <w:tcPr>
            <w:tcW w:w="0" w:type="auto"/>
            <w:tcBorders>
              <w:top w:val="outset" w:color="auto" w:sz="6" w:space="0"/>
              <w:left w:val="outset" w:color="auto" w:sz="6" w:space="0"/>
              <w:bottom w:val="outset" w:color="auto" w:sz="6" w:space="0"/>
              <w:right w:val="outset" w:color="auto" w:sz="6" w:space="0"/>
            </w:tcBorders>
            <w:noWrap w:val="0"/>
            <w:vAlign w:val="top"/>
          </w:tcPr>
          <w:p>
            <w:pPr>
              <w:rPr>
                <w:rFonts w:ascii="Arial" w:hAnsi="Arial" w:eastAsia="Times New Roman" w:cs="Arial"/>
                <w:color w:val="000000"/>
                <w:szCs w:val="24"/>
                <w:lang w:eastAsia="en-US"/>
              </w:rPr>
            </w:pPr>
            <w:r>
              <w:rPr>
                <w:rFonts w:ascii="Arial" w:hAnsi="Arial" w:cs="Arial"/>
                <w:color w:val="000000"/>
              </w:rPr>
              <w:t>COMP1640 (2022/23)</w:t>
            </w:r>
          </w:p>
        </w:tc>
        <w:tc>
          <w:tcPr>
            <w:tcW w:w="0" w:type="auto"/>
            <w:tcBorders>
              <w:top w:val="outset" w:color="auto" w:sz="6" w:space="0"/>
              <w:left w:val="outset" w:color="auto" w:sz="6" w:space="0"/>
              <w:bottom w:val="outset" w:color="auto" w:sz="6" w:space="0"/>
              <w:right w:val="outset" w:color="auto" w:sz="6" w:space="0"/>
            </w:tcBorders>
            <w:noWrap w:val="0"/>
            <w:vAlign w:val="top"/>
          </w:tcPr>
          <w:p>
            <w:pPr>
              <w:rPr>
                <w:rFonts w:ascii="Arial" w:hAnsi="Arial" w:cs="Arial"/>
                <w:color w:val="000000"/>
              </w:rPr>
            </w:pPr>
            <w:r>
              <w:rPr>
                <w:rFonts w:ascii="Arial" w:hAnsi="Arial" w:cs="Arial"/>
                <w:b/>
                <w:bCs/>
                <w:color w:val="000000"/>
              </w:rPr>
              <w:t>Enterprise Web Software Development</w:t>
            </w:r>
          </w:p>
        </w:tc>
        <w:tc>
          <w:tcPr>
            <w:tcW w:w="0" w:type="auto"/>
            <w:tcBorders>
              <w:top w:val="outset" w:color="auto" w:sz="6" w:space="0"/>
              <w:left w:val="outset" w:color="auto" w:sz="6" w:space="0"/>
              <w:bottom w:val="outset" w:color="auto" w:sz="6" w:space="0"/>
              <w:right w:val="outset" w:color="auto" w:sz="6" w:space="0"/>
            </w:tcBorders>
            <w:noWrap w:val="0"/>
            <w:vAlign w:val="top"/>
          </w:tcPr>
          <w:p>
            <w:pPr>
              <w:rPr>
                <w:rFonts w:ascii="Arial" w:hAnsi="Arial" w:cs="Arial"/>
                <w:color w:val="000000"/>
              </w:rPr>
            </w:pPr>
            <w:r>
              <w:rPr>
                <w:rFonts w:ascii="Arial" w:hAnsi="Arial" w:cs="Arial"/>
                <w:b/>
                <w:bCs/>
                <w:color w:val="000000"/>
              </w:rPr>
              <w:t xml:space="preserve">Faculty Header ID: </w:t>
            </w:r>
          </w:p>
        </w:tc>
        <w:tc>
          <w:tcPr>
            <w:tcW w:w="0" w:type="auto"/>
            <w:tcBorders>
              <w:top w:val="outset" w:color="auto" w:sz="6" w:space="0"/>
              <w:left w:val="outset" w:color="auto" w:sz="6" w:space="0"/>
              <w:bottom w:val="outset" w:color="auto" w:sz="6" w:space="0"/>
              <w:right w:val="outset" w:color="auto" w:sz="6" w:space="0"/>
            </w:tcBorders>
            <w:noWrap w:val="0"/>
            <w:vAlign w:val="top"/>
          </w:tcPr>
          <w:p>
            <w:pPr>
              <w:rPr>
                <w:rFonts w:ascii="Arial" w:hAnsi="Arial" w:cs="Arial"/>
                <w:color w:val="000000"/>
              </w:rPr>
            </w:pPr>
            <w:r>
              <w:rPr>
                <w:rFonts w:ascii="Arial" w:hAnsi="Arial" w:cs="Arial"/>
                <w:b/>
                <w:bCs/>
                <w:color w:val="000000"/>
              </w:rPr>
              <w:t>Contribution: 100% of course</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40" w:type="dxa"/>
            <w:left w:w="40" w:type="dxa"/>
            <w:bottom w:w="40" w:type="dxa"/>
            <w:right w:w="40" w:type="dxa"/>
          </w:tblCellMar>
        </w:tblPrEx>
        <w:trPr>
          <w:wBefore w:w="0" w:type="auto"/>
        </w:trPr>
        <w:tc>
          <w:tcPr>
            <w:tcW w:w="0" w:type="auto"/>
            <w:tcBorders>
              <w:top w:val="outset" w:color="auto" w:sz="6" w:space="0"/>
              <w:left w:val="outset" w:color="auto" w:sz="6" w:space="0"/>
              <w:bottom w:val="outset" w:color="auto" w:sz="6" w:space="0"/>
              <w:right w:val="outset" w:color="auto" w:sz="6" w:space="0"/>
            </w:tcBorders>
            <w:noWrap w:val="0"/>
            <w:vAlign w:val="top"/>
          </w:tcPr>
          <w:p>
            <w:pPr>
              <w:rPr>
                <w:rFonts w:ascii="Arial" w:hAnsi="Arial" w:cs="Arial"/>
                <w:color w:val="000000"/>
              </w:rPr>
            </w:pPr>
            <w:r>
              <w:rPr>
                <w:rFonts w:ascii="Arial" w:hAnsi="Arial" w:cs="Arial"/>
                <w:b/>
                <w:bCs/>
                <w:color w:val="000000"/>
              </w:rPr>
              <w:t>Course Leader: Mr Matthew Prichard</w:t>
            </w:r>
          </w:p>
        </w:tc>
        <w:tc>
          <w:tcPr>
            <w:tcW w:w="0" w:type="auto"/>
            <w:tcBorders>
              <w:top w:val="outset" w:color="auto" w:sz="6" w:space="0"/>
              <w:left w:val="outset" w:color="auto" w:sz="6" w:space="0"/>
              <w:bottom w:val="outset" w:color="auto" w:sz="6" w:space="0"/>
              <w:right w:val="outset" w:color="auto" w:sz="6" w:space="0"/>
            </w:tcBorders>
            <w:noWrap w:val="0"/>
            <w:vAlign w:val="top"/>
          </w:tcPr>
          <w:p>
            <w:pPr>
              <w:rPr>
                <w:rFonts w:ascii="Arial" w:hAnsi="Arial" w:cs="Arial"/>
                <w:color w:val="000000"/>
              </w:rPr>
            </w:pPr>
            <w:r>
              <w:rPr>
                <w:rFonts w:ascii="Arial" w:hAnsi="Arial" w:cs="Arial"/>
                <w:b/>
                <w:bCs/>
                <w:color w:val="000000"/>
              </w:rPr>
              <w:t>Individual coursework</w:t>
            </w:r>
          </w:p>
        </w:tc>
        <w:tc>
          <w:tcPr>
            <w:tcW w:w="0" w:type="auto"/>
            <w:tcBorders>
              <w:top w:val="outset" w:color="auto" w:sz="6" w:space="0"/>
              <w:left w:val="outset" w:color="auto" w:sz="6" w:space="0"/>
              <w:bottom w:val="outset" w:color="auto" w:sz="6" w:space="0"/>
              <w:right w:val="outset" w:color="auto" w:sz="6" w:space="0"/>
            </w:tcBorders>
            <w:noWrap w:val="0"/>
            <w:vAlign w:val="top"/>
          </w:tcPr>
          <w:p>
            <w:pPr>
              <w:rPr>
                <w:rFonts w:ascii="Arial" w:hAnsi="Arial" w:cs="Arial"/>
                <w:color w:val="000000"/>
              </w:rPr>
            </w:pPr>
          </w:p>
        </w:tc>
        <w:tc>
          <w:tcPr>
            <w:tcW w:w="0" w:type="auto"/>
            <w:tcBorders>
              <w:top w:val="outset" w:color="auto" w:sz="6" w:space="0"/>
              <w:left w:val="outset" w:color="auto" w:sz="6" w:space="0"/>
              <w:bottom w:val="outset" w:color="auto" w:sz="6" w:space="0"/>
              <w:right w:val="outset" w:color="auto" w:sz="6" w:space="0"/>
            </w:tcBorders>
            <w:noWrap w:val="0"/>
            <w:vAlign w:val="top"/>
          </w:tcPr>
          <w:p>
            <w:pPr>
              <w:rPr>
                <w:rFonts w:ascii="Arial" w:hAnsi="Arial" w:cs="Arial"/>
                <w:color w:val="000000"/>
                <w:szCs w:val="24"/>
              </w:rPr>
            </w:pPr>
            <w:r>
              <w:rPr>
                <w:rFonts w:ascii="Arial" w:hAnsi="Arial" w:cs="Arial"/>
                <w:b/>
                <w:bCs/>
                <w:color w:val="000000"/>
              </w:rPr>
              <w:t xml:space="preserve">Deadline Date: </w:t>
            </w:r>
            <w:r>
              <w:rPr>
                <w:rFonts w:ascii="Arial" w:hAnsi="Arial" w:cs="Arial"/>
                <w:b/>
                <w:bCs/>
                <w:color w:val="FF0000"/>
              </w:rPr>
              <w:t>11/4/2023</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40" w:type="dxa"/>
            <w:left w:w="40" w:type="dxa"/>
            <w:bottom w:w="40" w:type="dxa"/>
            <w:right w:w="40" w:type="dxa"/>
          </w:tblCellMar>
        </w:tblPrEx>
        <w:trPr>
          <w:wBefore w:w="0" w:type="auto"/>
        </w:trPr>
        <w:tc>
          <w:tcPr>
            <w:tcW w:w="0" w:type="auto"/>
            <w:gridSpan w:val="4"/>
            <w:tcBorders>
              <w:top w:val="outset" w:color="auto" w:sz="6" w:space="0"/>
              <w:left w:val="outset" w:color="auto" w:sz="6" w:space="0"/>
              <w:bottom w:val="outset" w:color="auto" w:sz="6" w:space="0"/>
              <w:right w:val="outset" w:color="auto" w:sz="6" w:space="0"/>
            </w:tcBorders>
            <w:noWrap w:val="0"/>
            <w:vAlign w:val="top"/>
          </w:tcPr>
          <w:p>
            <w:pPr>
              <w:jc w:val="center"/>
              <w:rPr>
                <w:rFonts w:ascii="Arial" w:hAnsi="Arial" w:cs="Arial"/>
                <w:color w:val="000000"/>
              </w:rPr>
            </w:pPr>
            <w:r>
              <w:rPr>
                <w:rFonts w:ascii="Arial" w:hAnsi="Arial" w:cs="Arial"/>
                <w:color w:val="000000"/>
              </w:rPr>
              <w:t>This coursework should take an average student who is up-to-date with tutorial work approximately 50 hours </w:t>
            </w:r>
            <w:r>
              <w:rPr>
                <w:rFonts w:ascii="Arial" w:hAnsi="Arial" w:cs="Arial"/>
                <w:color w:val="000000"/>
              </w:rPr>
              <w:br w:type="textWrapping"/>
            </w:r>
            <w:r>
              <w:rPr>
                <w:rFonts w:ascii="Arial" w:hAnsi="Arial" w:cs="Arial"/>
                <w:color w:val="000000"/>
              </w:rPr>
              <w:br w:type="textWrapping"/>
            </w:r>
            <w:r>
              <w:rPr>
                <w:rFonts w:ascii="Arial" w:hAnsi="Arial" w:cs="Arial"/>
                <w:color w:val="000000"/>
              </w:rPr>
              <w:t>Feedback and grades are normally made available within 15 working days of the coursework deadline</w:t>
            </w:r>
          </w:p>
        </w:tc>
      </w:tr>
      <w:tr>
        <w:tblPrEx>
          <w:tblBorders>
            <w:top w:val="outset" w:color="auto" w:sz="12" w:space="0"/>
            <w:left w:val="outset" w:color="auto" w:sz="12" w:space="0"/>
            <w:bottom w:val="outset" w:color="auto" w:sz="12" w:space="0"/>
            <w:right w:val="outset" w:color="auto" w:sz="12" w:space="0"/>
            <w:insideH w:val="none" w:color="auto" w:sz="0" w:space="0"/>
            <w:insideV w:val="none" w:color="auto" w:sz="0" w:space="0"/>
          </w:tblBorders>
          <w:tblCellMar>
            <w:top w:w="40" w:type="dxa"/>
            <w:left w:w="40" w:type="dxa"/>
            <w:bottom w:w="40" w:type="dxa"/>
            <w:right w:w="40" w:type="dxa"/>
          </w:tblCellMar>
        </w:tblPrEx>
        <w:trPr>
          <w:wBefore w:w="0" w:type="auto"/>
        </w:trPr>
        <w:tc>
          <w:tcPr>
            <w:tcW w:w="0" w:type="auto"/>
            <w:gridSpan w:val="4"/>
            <w:tcBorders>
              <w:top w:val="outset" w:color="auto" w:sz="6" w:space="0"/>
              <w:left w:val="outset" w:color="auto" w:sz="6" w:space="0"/>
              <w:bottom w:val="outset" w:color="auto" w:sz="6" w:space="0"/>
              <w:right w:val="outset" w:color="auto" w:sz="6" w:space="0"/>
            </w:tcBorders>
            <w:noWrap w:val="0"/>
            <w:vAlign w:val="top"/>
          </w:tcPr>
          <w:p>
            <w:pPr>
              <w:rPr>
                <w:rFonts w:ascii="Arial" w:hAnsi="Arial" w:cs="Arial"/>
                <w:color w:val="000000"/>
              </w:rPr>
            </w:pPr>
            <w:r>
              <w:rPr>
                <w:rFonts w:ascii="Arial" w:hAnsi="Arial" w:cs="Arial"/>
                <w:b/>
                <w:bCs/>
                <w:color w:val="000000"/>
              </w:rPr>
              <w:t>Learning Outcomes: </w:t>
            </w:r>
            <w:r>
              <w:rPr>
                <w:rFonts w:ascii="Arial" w:hAnsi="Arial" w:cs="Arial"/>
                <w:color w:val="000000"/>
              </w:rPr>
              <w:br w:type="textWrapping"/>
            </w:r>
            <w:r>
              <w:rPr>
                <w:rFonts w:ascii="Arial" w:hAnsi="Arial" w:cs="Arial"/>
                <w:color w:val="000000"/>
              </w:rPr>
              <w:t>All</w:t>
            </w:r>
          </w:p>
        </w:tc>
      </w:tr>
    </w:tbl>
    <w:p>
      <w:pPr>
        <w:pStyle w:val="3"/>
        <w:jc w:val="center"/>
        <w:rPr>
          <w:sz w:val="27"/>
          <w:szCs w:val="27"/>
        </w:rPr>
      </w:pPr>
    </w:p>
    <w:tbl>
      <w:tblPr>
        <w:tblStyle w:val="6"/>
        <w:tblW w:w="4500" w:type="pct"/>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60" w:type="dxa"/>
          <w:left w:w="60" w:type="dxa"/>
          <w:bottom w:w="60" w:type="dxa"/>
          <w:right w:w="60" w:type="dxa"/>
        </w:tblCellMar>
      </w:tblPr>
      <w:tblGrid>
        <w:gridCol w:w="823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60" w:type="dxa"/>
            <w:left w:w="60" w:type="dxa"/>
            <w:bottom w:w="60" w:type="dxa"/>
            <w:right w:w="60" w:type="dxa"/>
          </w:tblCellMar>
        </w:tblPrEx>
        <w:trPr>
          <w:wBefore w:w="0" w:type="auto"/>
          <w:jc w:val="center"/>
        </w:trPr>
        <w:tc>
          <w:tcPr>
            <w:tcW w:w="0" w:type="auto"/>
            <w:tcBorders>
              <w:top w:val="outset" w:color="auto" w:sz="6" w:space="0"/>
              <w:left w:val="outset" w:color="auto" w:sz="6" w:space="0"/>
              <w:bottom w:val="outset" w:color="auto" w:sz="6" w:space="0"/>
              <w:right w:val="outset" w:color="auto" w:sz="6" w:space="0"/>
            </w:tcBorders>
            <w:noWrap w:val="0"/>
            <w:vAlign w:val="center"/>
          </w:tcPr>
          <w:p>
            <w:pPr>
              <w:spacing w:after="240"/>
              <w:rPr>
                <w:rFonts w:ascii="Arial" w:hAnsi="Arial" w:cs="Arial"/>
                <w:color w:val="000000"/>
                <w:szCs w:val="24"/>
              </w:rPr>
            </w:pPr>
            <w:r>
              <w:rPr>
                <w:rFonts w:ascii="Arial" w:hAnsi="Arial" w:cs="Arial"/>
                <w:b/>
                <w:bCs/>
                <w:color w:val="000000"/>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Pr>
                <w:rFonts w:ascii="Arial" w:hAnsi="Arial" w:cs="Arial"/>
                <w:b/>
                <w:bCs/>
                <w:color w:val="000000"/>
              </w:rPr>
              <w:br w:type="textWrapping"/>
            </w:r>
            <w:r>
              <w:rPr>
                <w:rFonts w:ascii="Arial" w:hAnsi="Arial" w:cs="Arial"/>
                <w:b/>
                <w:bCs/>
                <w:color w:val="000000"/>
              </w:rPr>
              <w:br w:type="textWrapping"/>
            </w:r>
            <w:r>
              <w:rPr>
                <w:rFonts w:ascii="Arial" w:hAnsi="Arial" w:cs="Arial"/>
                <w:color w:val="000000"/>
              </w:rPr>
              <w:t>All material copied or amended from any source (e.g. internet, books) must be referenced correctly according to the reference style you are using. </w:t>
            </w:r>
            <w:r>
              <w:rPr>
                <w:rFonts w:ascii="Arial" w:hAnsi="Arial" w:cs="Arial"/>
                <w:color w:val="000000"/>
              </w:rPr>
              <w:br w:type="textWrapping"/>
            </w:r>
            <w:r>
              <w:rPr>
                <w:rFonts w:ascii="Arial" w:hAnsi="Arial" w:cs="Arial"/>
                <w:color w:val="000000"/>
              </w:rPr>
              <w:br w:type="textWrapping"/>
            </w:r>
            <w:r>
              <w:rPr>
                <w:rFonts w:ascii="Arial" w:hAnsi="Arial" w:cs="Arial"/>
                <w:color w:val="000000"/>
              </w:rPr>
              <w:t>Your work will be submitted for plagiarism checking.  Any attempt to bypass our plagiarism detection systems will be treated as a severe Assessment Offence.</w:t>
            </w:r>
          </w:p>
        </w:tc>
      </w:tr>
    </w:tbl>
    <w:p>
      <w:pPr>
        <w:pStyle w:val="3"/>
        <w:rPr>
          <w:sz w:val="27"/>
          <w:szCs w:val="27"/>
        </w:rPr>
      </w:pPr>
      <w:r>
        <w:rPr>
          <w:b/>
          <w:bCs/>
          <w:sz w:val="27"/>
          <w:szCs w:val="27"/>
        </w:rPr>
        <w:br w:type="textWrapping"/>
      </w:r>
      <w:r>
        <w:rPr>
          <w:sz w:val="27"/>
          <w:szCs w:val="27"/>
        </w:rPr>
        <w:t>Coursework Submission Requirements</w:t>
      </w:r>
    </w:p>
    <w:p>
      <w:pPr>
        <w:pStyle w:val="3"/>
        <w:numPr>
          <w:ilvl w:val="0"/>
          <w:numId w:val="2"/>
        </w:numPr>
        <w:tabs>
          <w:tab w:val="clear" w:pos="864"/>
        </w:tabs>
        <w:suppressAutoHyphens w:val="0"/>
        <w:spacing w:before="100" w:beforeAutospacing="1" w:after="100" w:afterAutospacing="1"/>
        <w:rPr>
          <w:b/>
          <w:bCs/>
          <w:sz w:val="27"/>
          <w:szCs w:val="27"/>
        </w:rPr>
      </w:pPr>
      <w:r>
        <w:rPr>
          <w:b/>
          <w:bCs/>
          <w:sz w:val="27"/>
          <w:szCs w:val="27"/>
        </w:rPr>
        <w:t>An electronic copy of your work for this coursework must be fully uploaded on the Deadline Date of </w:t>
      </w:r>
      <w:r>
        <w:rPr>
          <w:b/>
          <w:bCs/>
          <w:color w:val="FF0000"/>
          <w:sz w:val="27"/>
          <w:szCs w:val="27"/>
        </w:rPr>
        <w:t>11/04/2023 </w:t>
      </w:r>
      <w:r>
        <w:rPr>
          <w:b/>
          <w:bCs/>
          <w:sz w:val="27"/>
          <w:szCs w:val="27"/>
        </w:rPr>
        <w:t>using the link on the coursework Moodle page for COMP1640.</w:t>
      </w:r>
    </w:p>
    <w:p>
      <w:pPr>
        <w:pStyle w:val="3"/>
        <w:numPr>
          <w:ilvl w:val="0"/>
          <w:numId w:val="2"/>
        </w:numPr>
        <w:tabs>
          <w:tab w:val="clear" w:pos="864"/>
        </w:tabs>
        <w:suppressAutoHyphens w:val="0"/>
        <w:spacing w:before="100" w:beforeAutospacing="1" w:after="100" w:afterAutospacing="1"/>
        <w:rPr>
          <w:b/>
          <w:bCs/>
          <w:sz w:val="27"/>
          <w:szCs w:val="27"/>
        </w:rPr>
      </w:pPr>
      <w:r>
        <w:rPr>
          <w:b/>
          <w:bCs/>
          <w:sz w:val="27"/>
          <w:szCs w:val="27"/>
        </w:rPr>
        <w:t>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w:t>
      </w:r>
    </w:p>
    <w:p>
      <w:pPr>
        <w:pStyle w:val="3"/>
        <w:numPr>
          <w:ilvl w:val="0"/>
          <w:numId w:val="2"/>
        </w:numPr>
        <w:tabs>
          <w:tab w:val="clear" w:pos="864"/>
        </w:tabs>
        <w:suppressAutoHyphens w:val="0"/>
        <w:spacing w:before="100" w:beforeAutospacing="1" w:after="100" w:afterAutospacing="1"/>
        <w:rPr>
          <w:b/>
          <w:bCs/>
          <w:sz w:val="27"/>
          <w:szCs w:val="27"/>
        </w:rPr>
      </w:pPr>
      <w:r>
        <w:rPr>
          <w:b/>
          <w:bCs/>
          <w:sz w:val="27"/>
          <w:szCs w:val="27"/>
        </w:rPr>
        <w:t>There are limits on the file size (see the relevant course Moodle page).</w:t>
      </w:r>
    </w:p>
    <w:p>
      <w:pPr>
        <w:pStyle w:val="42"/>
        <w:numPr>
          <w:ilvl w:val="0"/>
          <w:numId w:val="2"/>
        </w:numPr>
        <w:outlineLvl w:val="4"/>
        <w:rPr>
          <w:rFonts w:ascii="Arial" w:hAnsi="Arial" w:cs="Arial"/>
          <w:color w:val="000000"/>
          <w:sz w:val="27"/>
          <w:szCs w:val="27"/>
        </w:rPr>
      </w:pPr>
      <w:r>
        <w:rPr>
          <w:rFonts w:ascii="Arial" w:hAnsi="Arial" w:cs="Arial"/>
          <w:color w:val="000000"/>
          <w:sz w:val="27"/>
          <w:szCs w:val="27"/>
        </w:rPr>
        <w:t>Make sure that any files you upload are virus-free and not protected by a password or corrupted otherwise they will be treated as null submissions.</w:t>
      </w:r>
    </w:p>
    <w:p>
      <w:pPr>
        <w:pStyle w:val="42"/>
        <w:numPr>
          <w:ilvl w:val="0"/>
          <w:numId w:val="2"/>
        </w:numPr>
        <w:outlineLvl w:val="4"/>
        <w:rPr>
          <w:rFonts w:ascii="Arial" w:hAnsi="Arial" w:cs="Arial"/>
          <w:color w:val="000000"/>
          <w:sz w:val="27"/>
          <w:szCs w:val="27"/>
        </w:rPr>
      </w:pPr>
      <w:r>
        <w:rPr>
          <w:rFonts w:ascii="Arial" w:hAnsi="Arial" w:cs="Arial"/>
          <w:color w:val="000000"/>
          <w:sz w:val="27"/>
          <w:szCs w:val="27"/>
        </w:rPr>
        <w:t>Your work will not be printed in colour. Please ensure that any pages with colour are acceptable when printed in Black and White.</w:t>
      </w:r>
    </w:p>
    <w:p>
      <w:pPr>
        <w:pStyle w:val="3"/>
        <w:numPr>
          <w:ilvl w:val="0"/>
          <w:numId w:val="2"/>
        </w:numPr>
        <w:tabs>
          <w:tab w:val="clear" w:pos="864"/>
        </w:tabs>
        <w:suppressAutoHyphens w:val="0"/>
        <w:spacing w:before="100" w:beforeAutospacing="1" w:after="100" w:afterAutospacing="1"/>
        <w:rPr>
          <w:sz w:val="27"/>
          <w:szCs w:val="27"/>
        </w:rPr>
      </w:pPr>
      <w:r>
        <w:rPr>
          <w:b/>
          <w:bCs/>
          <w:sz w:val="27"/>
          <w:szCs w:val="27"/>
        </w:rPr>
        <w:t>You must NOT submit a paper copy of this coursework.</w:t>
      </w:r>
    </w:p>
    <w:p>
      <w:pPr>
        <w:pStyle w:val="3"/>
        <w:numPr>
          <w:ilvl w:val="0"/>
          <w:numId w:val="2"/>
        </w:numPr>
        <w:tabs>
          <w:tab w:val="clear" w:pos="864"/>
        </w:tabs>
        <w:suppressAutoHyphens w:val="0"/>
        <w:spacing w:before="100" w:beforeAutospacing="1" w:after="100" w:afterAutospacing="1"/>
        <w:rPr>
          <w:b/>
          <w:bCs/>
          <w:sz w:val="27"/>
          <w:szCs w:val="27"/>
        </w:rPr>
      </w:pPr>
      <w:r>
        <w:rPr>
          <w:b/>
          <w:bCs/>
          <w:sz w:val="27"/>
          <w:szCs w:val="27"/>
        </w:rPr>
        <w:t>All courseworks must be submitted as above. Under no circumstances can they be accepted by academic staff</w:t>
      </w:r>
    </w:p>
    <w:p>
      <w:pPr>
        <w:pStyle w:val="11"/>
        <w:outlineLvl w:val="4"/>
        <w:rPr>
          <w:sz w:val="27"/>
          <w:szCs w:val="27"/>
          <w:lang w:val="nl-NL"/>
        </w:rPr>
      </w:pPr>
      <w:r>
        <w:rPr>
          <w:sz w:val="27"/>
          <w:szCs w:val="27"/>
        </w:rPr>
        <w:t xml:space="preserve">The University website has details of the current Coursework Regulations, including details of penalties for late submission, procedures for Extenuating Circumstances, and penalties for Assessment Offences.  </w:t>
      </w:r>
      <w:r>
        <w:rPr>
          <w:sz w:val="27"/>
          <w:szCs w:val="27"/>
          <w:lang w:val="nl-NL"/>
        </w:rPr>
        <w:t>See </w:t>
      </w:r>
      <w:r>
        <w:rPr>
          <w:sz w:val="27"/>
          <w:szCs w:val="27"/>
        </w:rPr>
        <w:fldChar w:fldCharType="begin"/>
      </w:r>
      <w:r>
        <w:rPr>
          <w:sz w:val="27"/>
          <w:szCs w:val="27"/>
          <w:lang w:val="nl-NL"/>
        </w:rPr>
        <w:instrText xml:space="preserve"> HYPERLINK "http://www2.gre.ac.uk/current-students/regs" </w:instrText>
      </w:r>
      <w:r>
        <w:rPr>
          <w:sz w:val="27"/>
          <w:szCs w:val="27"/>
        </w:rPr>
        <w:fldChar w:fldCharType="separate"/>
      </w:r>
      <w:r>
        <w:rPr>
          <w:rStyle w:val="9"/>
          <w:sz w:val="27"/>
          <w:szCs w:val="27"/>
          <w:lang w:val="nl-NL"/>
        </w:rPr>
        <w:t>http://www2.gre.ac.uk/current-students/regs</w:t>
      </w:r>
      <w:r>
        <w:rPr>
          <w:sz w:val="27"/>
          <w:szCs w:val="27"/>
        </w:rPr>
        <w:fldChar w:fldCharType="end"/>
      </w:r>
      <w:r>
        <w:rPr>
          <w:sz w:val="27"/>
          <w:szCs w:val="27"/>
          <w:lang w:val="nl-NL"/>
        </w:rPr>
        <w:t xml:space="preserve"> </w:t>
      </w:r>
    </w:p>
    <w:p>
      <w:pPr>
        <w:rPr>
          <w:szCs w:val="24"/>
          <w:lang w:val="nl-NL"/>
        </w:rPr>
      </w:pPr>
    </w:p>
    <w:p>
      <w:pPr>
        <w:widowControl w:val="0"/>
        <w:spacing w:after="0" w:line="240" w:lineRule="auto"/>
        <w:rPr>
          <w:b/>
          <w:sz w:val="28"/>
          <w:lang w:val="nl-NL"/>
        </w:rPr>
      </w:pPr>
      <w:r>
        <w:rPr>
          <w:b/>
          <w:sz w:val="28"/>
          <w:lang w:val="nl-NL"/>
        </w:rPr>
        <w:br w:type="page"/>
      </w:r>
      <w:r>
        <w:rPr>
          <w:b/>
          <w:sz w:val="28"/>
          <w:lang w:val="nl-NL"/>
        </w:rPr>
        <w:t xml:space="preserve">Scenario </w:t>
      </w:r>
      <w:r>
        <w:rPr>
          <w:b/>
          <w:sz w:val="28"/>
          <w:lang w:val="nl-NL"/>
        </w:rPr>
        <w:br w:type="textWrapping"/>
      </w:r>
    </w:p>
    <w:p>
      <w:pPr>
        <w:spacing w:after="0" w:line="240" w:lineRule="auto"/>
      </w:pPr>
      <w:r>
        <w:t>This is a group coursework.  You will be assigned to a group.</w:t>
      </w:r>
    </w:p>
    <w:p>
      <w:pPr>
        <w:pStyle w:val="39"/>
        <w:spacing w:before="100" w:after="240"/>
        <w:outlineLvl w:val="4"/>
        <w:rPr>
          <w:rFonts w:ascii="Times New Roman" w:hAnsi="Times New Roman"/>
        </w:rPr>
      </w:pPr>
      <w:r>
        <w:rPr>
          <w:rFonts w:ascii="Times New Roman" w:hAnsi="Times New Roman"/>
        </w:rPr>
        <w:t>You need to adopt agile scrum working practices, and document your meetings appropriately.  Ideally you need a database designer, an information architect, a programmer, a web designer, and a tester, as well as a scrum master and product owner, but more than one person can be in any technical role.  No one is to take the role of project manager, but there could be a technical team leader.</w:t>
      </w:r>
    </w:p>
    <w:p>
      <w:pPr>
        <w:pStyle w:val="39"/>
        <w:outlineLvl w:val="4"/>
        <w:rPr>
          <w:rFonts w:ascii="Times New Roman" w:hAnsi="Times New Roman"/>
          <w:b/>
        </w:rPr>
      </w:pPr>
      <w:r>
        <w:rPr>
          <w:rFonts w:ascii="Times New Roman" w:hAnsi="Times New Roman"/>
        </w:rPr>
        <w:t>You will get an individual grade (40%) based on your report. (this document) There is also a group grade (60%), weighted by your contribution to the team effort (from 0% to 100%).</w:t>
      </w:r>
    </w:p>
    <w:p>
      <w:pPr>
        <w:spacing w:after="0" w:line="240" w:lineRule="auto"/>
        <w:rPr>
          <w:b/>
        </w:rPr>
      </w:pPr>
    </w:p>
    <w:p>
      <w:pPr>
        <w:spacing w:after="0" w:line="240" w:lineRule="auto"/>
        <w:rPr>
          <w:b/>
          <w:sz w:val="28"/>
        </w:rPr>
      </w:pPr>
      <w:r>
        <w:rPr>
          <w:b/>
          <w:sz w:val="28"/>
        </w:rPr>
        <w:t>Specification</w:t>
      </w:r>
    </w:p>
    <w:p>
      <w:pPr>
        <w:spacing w:after="0" w:line="240" w:lineRule="auto"/>
        <w:rPr>
          <w:sz w:val="12"/>
        </w:rPr>
      </w:pPr>
    </w:p>
    <w:p>
      <w:pPr>
        <w:spacing w:after="0" w:line="240" w:lineRule="auto"/>
      </w:pPr>
      <w:r>
        <w:t xml:space="preserve">You are required to build a secure web-enabled role-based system for collecting ideas for improvement from staff in a large University. </w:t>
      </w:r>
    </w:p>
    <w:p>
      <w:pPr>
        <w:spacing w:after="0" w:line="240" w:lineRule="auto"/>
        <w:rPr>
          <w:sz w:val="12"/>
        </w:rPr>
      </w:pPr>
    </w:p>
    <w:p>
      <w:pPr>
        <w:spacing w:line="240" w:lineRule="auto"/>
      </w:pPr>
      <w:r>
        <w:t>The system must meet the following criteria:</w:t>
      </w:r>
    </w:p>
    <w:p>
      <w:pPr>
        <w:pStyle w:val="36"/>
        <w:numPr>
          <w:ilvl w:val="0"/>
          <w:numId w:val="3"/>
        </w:numPr>
        <w:spacing w:line="240" w:lineRule="auto"/>
      </w:pPr>
      <w:r>
        <w:t>The University has a Quality Assurance Manager to oversee the process.</w:t>
      </w:r>
    </w:p>
    <w:p>
      <w:pPr>
        <w:pStyle w:val="36"/>
        <w:numPr>
          <w:ilvl w:val="0"/>
          <w:numId w:val="3"/>
        </w:numPr>
        <w:spacing w:line="240" w:lineRule="auto"/>
      </w:pPr>
      <w:r>
        <w:t>All Departments have a QA coordinator who is responsible for managing the process for their Department, and for encouraging staff to contribute.</w:t>
      </w:r>
    </w:p>
    <w:p>
      <w:pPr>
        <w:pStyle w:val="36"/>
        <w:numPr>
          <w:ilvl w:val="0"/>
          <w:numId w:val="3"/>
        </w:numPr>
        <w:spacing w:line="240" w:lineRule="auto"/>
      </w:pPr>
      <w:r>
        <w:t>All staff (academic and support) have the opportunity to submit one or more ideas.</w:t>
      </w:r>
    </w:p>
    <w:p>
      <w:pPr>
        <w:pStyle w:val="36"/>
        <w:numPr>
          <w:ilvl w:val="0"/>
          <w:numId w:val="3"/>
        </w:numPr>
        <w:spacing w:line="240" w:lineRule="auto"/>
      </w:pPr>
      <w:r>
        <w:t>All staff must agree to Terms and Conditions before they can submit.</w:t>
      </w:r>
    </w:p>
    <w:p>
      <w:pPr>
        <w:pStyle w:val="36"/>
        <w:numPr>
          <w:ilvl w:val="0"/>
          <w:numId w:val="3"/>
        </w:numPr>
        <w:spacing w:line="240" w:lineRule="auto"/>
      </w:pPr>
      <w:r>
        <w:t xml:space="preserve">All staff can optionally upload documents to support their ideas. </w:t>
      </w:r>
    </w:p>
    <w:p>
      <w:pPr>
        <w:pStyle w:val="36"/>
        <w:numPr>
          <w:ilvl w:val="0"/>
          <w:numId w:val="3"/>
        </w:numPr>
        <w:spacing w:line="240" w:lineRule="auto"/>
      </w:pPr>
      <w:r>
        <w:t>All ideas can be categorised (tagged) from a list of categories at the point when they are submitted.</w:t>
      </w:r>
    </w:p>
    <w:p>
      <w:pPr>
        <w:pStyle w:val="36"/>
        <w:numPr>
          <w:ilvl w:val="0"/>
          <w:numId w:val="3"/>
        </w:numPr>
        <w:spacing w:line="240" w:lineRule="auto"/>
      </w:pPr>
      <w:r>
        <w:t>The QA Manager can add additional categories at any time, and can delete categories, but only if they have not been used.</w:t>
      </w:r>
    </w:p>
    <w:p>
      <w:pPr>
        <w:pStyle w:val="36"/>
        <w:numPr>
          <w:ilvl w:val="0"/>
          <w:numId w:val="3"/>
        </w:numPr>
        <w:spacing w:line="240" w:lineRule="auto"/>
      </w:pPr>
      <w:r>
        <w:t>All staff can see all submitted ideas and can comment on any idea.  They can also give the Thumbs Up or Thumbs Down for any idea, but only once for any idea</w:t>
      </w:r>
    </w:p>
    <w:p>
      <w:pPr>
        <w:pStyle w:val="36"/>
        <w:numPr>
          <w:ilvl w:val="0"/>
          <w:numId w:val="3"/>
        </w:numPr>
        <w:spacing w:line="240" w:lineRule="auto"/>
      </w:pPr>
      <w:r>
        <w:t>Ideas and comments can be posted anonymously, although the author’s details will be stored in the database so any inappropriate ideas can be investigated.</w:t>
      </w:r>
    </w:p>
    <w:p>
      <w:pPr>
        <w:pStyle w:val="36"/>
        <w:numPr>
          <w:ilvl w:val="0"/>
          <w:numId w:val="3"/>
        </w:numPr>
        <w:spacing w:line="240" w:lineRule="auto"/>
      </w:pPr>
      <w:r>
        <w:t>All new ideas are disabled after a closure date for new ideas, but comments can continue to be done until a final closure date.</w:t>
      </w:r>
    </w:p>
    <w:p>
      <w:pPr>
        <w:pStyle w:val="36"/>
        <w:numPr>
          <w:ilvl w:val="0"/>
          <w:numId w:val="3"/>
        </w:numPr>
        <w:spacing w:line="240" w:lineRule="auto"/>
      </w:pPr>
      <w:r>
        <w:t>Once an idea is submitted the system emails a notification to the Department’s QA Coordinator.</w:t>
      </w:r>
    </w:p>
    <w:p>
      <w:pPr>
        <w:pStyle w:val="36"/>
        <w:numPr>
          <w:ilvl w:val="0"/>
          <w:numId w:val="3"/>
        </w:numPr>
        <w:spacing w:line="240" w:lineRule="auto"/>
      </w:pPr>
      <w:r>
        <w:t>The author of an idea receives an automatic email notification whenever a comment is submitted to any of their ideas.</w:t>
      </w:r>
    </w:p>
    <w:p>
      <w:pPr>
        <w:pStyle w:val="36"/>
        <w:numPr>
          <w:ilvl w:val="0"/>
          <w:numId w:val="3"/>
        </w:numPr>
        <w:spacing w:line="240" w:lineRule="auto"/>
      </w:pPr>
      <w:r>
        <w:t>Lists of Most Popular Ideas (+1 for Thumbs Up, -1 for Thumbs Down), Most Viewed Ideas, Latest Ideas and Latest Comments must be made available to all users.</w:t>
      </w:r>
    </w:p>
    <w:p>
      <w:pPr>
        <w:pStyle w:val="36"/>
        <w:numPr>
          <w:ilvl w:val="0"/>
          <w:numId w:val="3"/>
        </w:numPr>
        <w:spacing w:line="240" w:lineRule="auto"/>
      </w:pPr>
      <w:r>
        <w:t>Lists of Ideas need to be paginated (5 per page)</w:t>
      </w:r>
    </w:p>
    <w:p>
      <w:pPr>
        <w:pStyle w:val="36"/>
        <w:numPr>
          <w:ilvl w:val="0"/>
          <w:numId w:val="3"/>
        </w:numPr>
        <w:spacing w:line="240" w:lineRule="auto"/>
      </w:pPr>
      <w:r>
        <w:t>The University QA Manager needs to be able to download all the data after the final closure date in a CSV file for transfer out of the system.  Any uploaded documents need to be downloaded in a ZIP file.</w:t>
      </w:r>
    </w:p>
    <w:p>
      <w:pPr>
        <w:pStyle w:val="36"/>
        <w:numPr>
          <w:ilvl w:val="0"/>
          <w:numId w:val="3"/>
        </w:numPr>
        <w:spacing w:line="240" w:lineRule="auto"/>
      </w:pPr>
      <w:r>
        <w:t>An administrator is needed to maintain any system data, e.g. closure dates for each academic year, staff details.</w:t>
      </w:r>
    </w:p>
    <w:p>
      <w:pPr>
        <w:pStyle w:val="36"/>
        <w:numPr>
          <w:ilvl w:val="0"/>
          <w:numId w:val="3"/>
        </w:numPr>
        <w:spacing w:line="240" w:lineRule="auto"/>
      </w:pPr>
      <w:r>
        <w:t>Statistical analysis (e.g. number of ideas per Department) needs to be available.</w:t>
      </w:r>
    </w:p>
    <w:p>
      <w:pPr>
        <w:pStyle w:val="36"/>
        <w:numPr>
          <w:ilvl w:val="0"/>
          <w:numId w:val="3"/>
        </w:numPr>
        <w:spacing w:line="240" w:lineRule="auto"/>
      </w:pPr>
      <w:r>
        <w:t>The interface must be suitable for all devices (eg mobile phones, tablets, desktops).</w:t>
      </w:r>
    </w:p>
    <w:p>
      <w:pPr>
        <w:spacing w:after="0" w:line="240" w:lineRule="auto"/>
        <w:rPr>
          <w:b/>
          <w:sz w:val="28"/>
        </w:rPr>
      </w:pPr>
      <w:r>
        <w:rPr>
          <w:b/>
          <w:sz w:val="28"/>
        </w:rPr>
        <w:t>Assumptions</w:t>
      </w:r>
    </w:p>
    <w:p>
      <w:pPr>
        <w:spacing w:after="0" w:line="240" w:lineRule="auto"/>
        <w:rPr>
          <w:sz w:val="12"/>
        </w:rPr>
      </w:pPr>
    </w:p>
    <w:p>
      <w:pPr>
        <w:pStyle w:val="36"/>
        <w:spacing w:line="240" w:lineRule="auto"/>
        <w:ind w:left="0"/>
      </w:pPr>
      <w:r>
        <w:t>You must clearly state any assumptions you make.</w:t>
      </w:r>
    </w:p>
    <w:p>
      <w:pPr>
        <w:pStyle w:val="36"/>
        <w:spacing w:line="240" w:lineRule="auto"/>
        <w:ind w:left="0"/>
      </w:pPr>
      <w:r>
        <w:rPr>
          <w:b/>
          <w:sz w:val="28"/>
        </w:rPr>
        <w:t>Reports</w:t>
      </w:r>
    </w:p>
    <w:p>
      <w:pPr>
        <w:spacing w:line="240" w:lineRule="auto"/>
      </w:pPr>
      <w:r>
        <w:t>A number of reports need to be made available.  For example</w:t>
      </w:r>
    </w:p>
    <w:p>
      <w:pPr>
        <w:pStyle w:val="36"/>
        <w:numPr>
          <w:ilvl w:val="0"/>
          <w:numId w:val="4"/>
        </w:numPr>
        <w:spacing w:line="240" w:lineRule="auto"/>
      </w:pPr>
      <w:r>
        <w:t>Statistics</w:t>
      </w:r>
    </w:p>
    <w:p>
      <w:pPr>
        <w:pStyle w:val="36"/>
        <w:numPr>
          <w:ilvl w:val="1"/>
          <w:numId w:val="4"/>
        </w:numPr>
        <w:spacing w:line="240" w:lineRule="auto"/>
      </w:pPr>
      <w:r>
        <w:t>Number of ideas made by each Department.</w:t>
      </w:r>
    </w:p>
    <w:p>
      <w:pPr>
        <w:pStyle w:val="36"/>
        <w:numPr>
          <w:ilvl w:val="1"/>
          <w:numId w:val="4"/>
        </w:numPr>
        <w:spacing w:line="240" w:lineRule="auto"/>
      </w:pPr>
      <w:r>
        <w:t>Percentage of ideas by each Department.</w:t>
      </w:r>
    </w:p>
    <w:p>
      <w:pPr>
        <w:pStyle w:val="36"/>
        <w:numPr>
          <w:ilvl w:val="1"/>
          <w:numId w:val="4"/>
        </w:numPr>
        <w:spacing w:line="240" w:lineRule="auto"/>
      </w:pPr>
      <w:r>
        <w:t>Number of contributors within each Department.</w:t>
      </w:r>
    </w:p>
    <w:p>
      <w:pPr>
        <w:pStyle w:val="36"/>
        <w:numPr>
          <w:ilvl w:val="0"/>
          <w:numId w:val="4"/>
        </w:numPr>
        <w:spacing w:line="240" w:lineRule="auto"/>
      </w:pPr>
      <w:r>
        <w:t>Exception reports</w:t>
      </w:r>
    </w:p>
    <w:p>
      <w:pPr>
        <w:numPr>
          <w:ilvl w:val="1"/>
          <w:numId w:val="4"/>
        </w:numPr>
        <w:spacing w:after="0" w:line="240" w:lineRule="auto"/>
      </w:pPr>
      <w:r>
        <w:t>Ideas without a comment.</w:t>
      </w:r>
    </w:p>
    <w:p>
      <w:pPr>
        <w:spacing w:after="0" w:line="240" w:lineRule="auto"/>
        <w:ind w:left="1440"/>
      </w:pPr>
    </w:p>
    <w:p>
      <w:pPr>
        <w:numPr>
          <w:ilvl w:val="1"/>
          <w:numId w:val="4"/>
        </w:numPr>
        <w:spacing w:after="0" w:line="240" w:lineRule="auto"/>
      </w:pPr>
      <w:r>
        <w:t>Anonymous ideas and comments.</w:t>
      </w:r>
    </w:p>
    <w:p>
      <w:pPr>
        <w:spacing w:after="0" w:line="240" w:lineRule="auto"/>
        <w:ind w:left="1440"/>
      </w:pPr>
    </w:p>
    <w:p>
      <w:pPr>
        <w:spacing w:line="240" w:lineRule="auto"/>
      </w:pPr>
      <w:r>
        <w:rPr>
          <w:b/>
          <w:sz w:val="28"/>
        </w:rPr>
        <w:t>Tasks</w:t>
      </w:r>
    </w:p>
    <w:p>
      <w:pPr>
        <w:pStyle w:val="36"/>
        <w:numPr>
          <w:ilvl w:val="0"/>
          <w:numId w:val="5"/>
        </w:numPr>
        <w:spacing w:line="240" w:lineRule="auto"/>
      </w:pPr>
      <w:r>
        <w:t xml:space="preserve">Work as a team using agile scrum methods to develop and test a secure web-based system to meet the above specification.  </w:t>
      </w:r>
    </w:p>
    <w:p>
      <w:pPr>
        <w:numPr>
          <w:ilvl w:val="0"/>
          <w:numId w:val="5"/>
        </w:numPr>
        <w:suppressAutoHyphens w:val="0"/>
        <w:spacing w:line="240" w:lineRule="auto"/>
        <w:contextualSpacing/>
        <w:rPr>
          <w:szCs w:val="24"/>
        </w:rPr>
      </w:pPr>
      <w:r>
        <w:rPr>
          <w:szCs w:val="24"/>
        </w:rPr>
        <w:t xml:space="preserve">Create a Panopto screencast recording (including screen and sound) demonstrating the key functionalities of the system. </w:t>
      </w:r>
      <w:r>
        <w:rPr>
          <w:szCs w:val="24"/>
        </w:rPr>
        <w:br w:type="textWrapping"/>
      </w:r>
    </w:p>
    <w:p>
      <w:pPr>
        <w:numPr>
          <w:ilvl w:val="0"/>
          <w:numId w:val="5"/>
        </w:numPr>
        <w:suppressAutoHyphens w:val="0"/>
        <w:spacing w:line="240" w:lineRule="auto"/>
        <w:contextualSpacing/>
        <w:rPr>
          <w:szCs w:val="24"/>
        </w:rPr>
      </w:pPr>
      <w:r>
        <w:rPr>
          <w:szCs w:val="24"/>
        </w:rPr>
        <w:t>Present the finished product to a non-technical audience to try to persuade them to purchase your system.</w:t>
      </w:r>
    </w:p>
    <w:p>
      <w:pPr>
        <w:pStyle w:val="36"/>
        <w:numPr>
          <w:ilvl w:val="0"/>
          <w:numId w:val="5"/>
        </w:numPr>
        <w:spacing w:line="240" w:lineRule="auto"/>
      </w:pPr>
      <w:r>
        <w:t>Document the system to an appropriate standard using a weighted scoring model with commentary, including an evaluation of the design process you followed and your reflection on the finished product, and on the contributions of your team members.</w:t>
      </w:r>
    </w:p>
    <w:p>
      <w:pPr>
        <w:pStyle w:val="36"/>
        <w:spacing w:line="240" w:lineRule="auto"/>
      </w:pPr>
    </w:p>
    <w:p>
      <w:pPr>
        <w:spacing w:line="240" w:lineRule="auto"/>
        <w:rPr>
          <w:b/>
          <w:sz w:val="28"/>
          <w:szCs w:val="24"/>
        </w:rPr>
      </w:pPr>
    </w:p>
    <w:p>
      <w:pPr>
        <w:spacing w:line="240" w:lineRule="auto"/>
        <w:rPr>
          <w:b/>
          <w:szCs w:val="24"/>
        </w:rPr>
      </w:pPr>
      <w:r>
        <w:rPr>
          <w:b/>
          <w:sz w:val="28"/>
          <w:szCs w:val="24"/>
        </w:rPr>
        <w:t>Deliverables</w:t>
      </w:r>
    </w:p>
    <w:p>
      <w:pPr>
        <w:numPr>
          <w:ilvl w:val="0"/>
          <w:numId w:val="6"/>
        </w:numPr>
        <w:spacing w:line="240" w:lineRule="auto"/>
        <w:rPr>
          <w:szCs w:val="24"/>
        </w:rPr>
      </w:pPr>
      <w:r>
        <w:rPr>
          <w:szCs w:val="24"/>
        </w:rPr>
        <w:t xml:space="preserve">An </w:t>
      </w:r>
      <w:r>
        <w:rPr>
          <w:b/>
          <w:szCs w:val="24"/>
        </w:rPr>
        <w:t>Individual</w:t>
      </w:r>
      <w:r>
        <w:rPr>
          <w:szCs w:val="24"/>
        </w:rPr>
        <w:t xml:space="preserve"> </w:t>
      </w:r>
      <w:r>
        <w:rPr>
          <w:b/>
          <w:szCs w:val="24"/>
        </w:rPr>
        <w:t>PDF Report</w:t>
      </w:r>
      <w:r>
        <w:rPr>
          <w:szCs w:val="24"/>
        </w:rPr>
        <w:br w:type="textWrapping"/>
      </w:r>
      <w:r>
        <w:rPr>
          <w:szCs w:val="24"/>
        </w:rPr>
        <w:t xml:space="preserve">The report must give the </w:t>
      </w:r>
      <w:r>
        <w:rPr>
          <w:b/>
          <w:szCs w:val="24"/>
        </w:rPr>
        <w:t xml:space="preserve">URL </w:t>
      </w:r>
      <w:r>
        <w:rPr>
          <w:szCs w:val="24"/>
        </w:rPr>
        <w:t xml:space="preserve">of the Group Repository, the Screencast and the website and any </w:t>
      </w:r>
      <w:r>
        <w:rPr>
          <w:b/>
          <w:szCs w:val="24"/>
        </w:rPr>
        <w:t>usernames or passwords</w:t>
      </w:r>
      <w:r>
        <w:rPr>
          <w:szCs w:val="24"/>
        </w:rPr>
        <w:t xml:space="preserve"> needed to access it.  The </w:t>
      </w:r>
      <w:r>
        <w:rPr>
          <w:b/>
          <w:szCs w:val="24"/>
        </w:rPr>
        <w:t>individual component of the marking will be based on your report,</w:t>
      </w:r>
      <w:r>
        <w:rPr>
          <w:szCs w:val="24"/>
        </w:rPr>
        <w:t xml:space="preserve"> so ensure this has evidence that your system meets the specified requirements. </w:t>
      </w:r>
      <w:r>
        <w:rPr>
          <w:b/>
          <w:szCs w:val="24"/>
        </w:rPr>
        <w:t>The text in your individual report must be entirely your own words.</w:t>
      </w:r>
    </w:p>
    <w:p>
      <w:pPr>
        <w:widowControl w:val="0"/>
        <w:spacing w:line="240" w:lineRule="auto"/>
        <w:rPr>
          <w:szCs w:val="24"/>
        </w:rPr>
      </w:pPr>
    </w:p>
    <w:p>
      <w:pPr>
        <w:widowControl w:val="0"/>
        <w:spacing w:line="240" w:lineRule="auto"/>
        <w:rPr>
          <w:b/>
          <w:sz w:val="28"/>
        </w:rPr>
      </w:pPr>
      <w:r>
        <w:rPr>
          <w:b/>
          <w:sz w:val="28"/>
        </w:rPr>
        <w:t>Assessment Breakdown</w:t>
      </w:r>
    </w:p>
    <w:p>
      <w:pPr>
        <w:spacing w:line="240" w:lineRule="auto"/>
        <w:rPr>
          <w:b/>
          <w:sz w:val="28"/>
        </w:rPr>
      </w:pPr>
      <w:r>
        <w:rPr>
          <w:b/>
          <w:sz w:val="28"/>
        </w:rPr>
        <w:t>Weighting factor for each student (scale 0 to 10)</w:t>
      </w:r>
      <w:r>
        <w:rPr>
          <w:b/>
          <w:sz w:val="28"/>
        </w:rPr>
        <w:br w:type="textWrapping"/>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9"/>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799" w:type="dxa"/>
            <w:shd w:val="clear" w:color="auto" w:fill="auto"/>
            <w:noWrap w:val="0"/>
            <w:vAlign w:val="top"/>
          </w:tcPr>
          <w:p>
            <w:pPr>
              <w:spacing w:line="240" w:lineRule="auto"/>
              <w:rPr>
                <w:b/>
                <w:szCs w:val="24"/>
              </w:rPr>
            </w:pPr>
            <w:r>
              <w:rPr>
                <w:b/>
                <w:szCs w:val="24"/>
              </w:rPr>
              <w:t>Commitment</w:t>
            </w:r>
          </w:p>
        </w:tc>
        <w:tc>
          <w:tcPr>
            <w:tcW w:w="579" w:type="dxa"/>
            <w:shd w:val="clear" w:color="auto" w:fill="auto"/>
            <w:noWrap w:val="0"/>
            <w:vAlign w:val="top"/>
          </w:tcPr>
          <w:p>
            <w:pPr>
              <w:spacing w:line="240" w:lineRule="auto"/>
              <w:rPr>
                <w:b/>
                <w:szCs w:val="24"/>
              </w:rPr>
            </w:pPr>
            <w:r>
              <w:rPr>
                <w:b/>
                <w:szCs w:val="24"/>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799" w:type="dxa"/>
            <w:shd w:val="clear" w:color="auto" w:fill="auto"/>
            <w:noWrap w:val="0"/>
            <w:vAlign w:val="top"/>
          </w:tcPr>
          <w:p>
            <w:pPr>
              <w:spacing w:line="240" w:lineRule="auto"/>
              <w:rPr>
                <w:szCs w:val="24"/>
              </w:rPr>
            </w:pPr>
            <w:r>
              <w:rPr>
                <w:szCs w:val="24"/>
              </w:rPr>
              <w:t>Fully committed</w:t>
            </w:r>
          </w:p>
        </w:tc>
        <w:tc>
          <w:tcPr>
            <w:tcW w:w="579" w:type="dxa"/>
            <w:shd w:val="clear" w:color="auto" w:fill="auto"/>
            <w:noWrap w:val="0"/>
            <w:vAlign w:val="top"/>
          </w:tcPr>
          <w:p>
            <w:pPr>
              <w:spacing w:line="240" w:lineRule="auto"/>
              <w:rPr>
                <w:szCs w:val="24"/>
              </w:rPr>
            </w:pPr>
            <w:r>
              <w:rPr>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799" w:type="dxa"/>
            <w:shd w:val="clear" w:color="auto" w:fill="auto"/>
            <w:noWrap w:val="0"/>
            <w:vAlign w:val="top"/>
          </w:tcPr>
          <w:p>
            <w:pPr>
              <w:spacing w:line="240" w:lineRule="auto"/>
              <w:rPr>
                <w:szCs w:val="24"/>
              </w:rPr>
            </w:pPr>
            <w:r>
              <w:rPr>
                <w:szCs w:val="24"/>
              </w:rPr>
              <w:t>Committed</w:t>
            </w:r>
          </w:p>
        </w:tc>
        <w:tc>
          <w:tcPr>
            <w:tcW w:w="579" w:type="dxa"/>
            <w:shd w:val="clear" w:color="auto" w:fill="auto"/>
            <w:noWrap w:val="0"/>
            <w:vAlign w:val="top"/>
          </w:tcPr>
          <w:p>
            <w:pPr>
              <w:spacing w:line="240" w:lineRule="auto"/>
              <w:rPr>
                <w:szCs w:val="24"/>
              </w:rPr>
            </w:pPr>
            <w:r>
              <w:rPr>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799" w:type="dxa"/>
            <w:shd w:val="clear" w:color="auto" w:fill="auto"/>
            <w:noWrap w:val="0"/>
            <w:vAlign w:val="top"/>
          </w:tcPr>
          <w:p>
            <w:pPr>
              <w:spacing w:line="240" w:lineRule="auto"/>
              <w:rPr>
                <w:szCs w:val="24"/>
              </w:rPr>
            </w:pPr>
            <w:r>
              <w:rPr>
                <w:szCs w:val="24"/>
              </w:rPr>
              <w:t>Contributed substantially</w:t>
            </w:r>
          </w:p>
        </w:tc>
        <w:tc>
          <w:tcPr>
            <w:tcW w:w="579" w:type="dxa"/>
            <w:shd w:val="clear" w:color="auto" w:fill="auto"/>
            <w:noWrap w:val="0"/>
            <w:vAlign w:val="top"/>
          </w:tcPr>
          <w:p>
            <w:pPr>
              <w:spacing w:line="240" w:lineRule="auto"/>
              <w:rPr>
                <w:szCs w:val="24"/>
              </w:rPr>
            </w:pPr>
            <w:r>
              <w:rPr>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799" w:type="dxa"/>
            <w:shd w:val="clear" w:color="auto" w:fill="auto"/>
            <w:noWrap w:val="0"/>
            <w:vAlign w:val="top"/>
          </w:tcPr>
          <w:p>
            <w:pPr>
              <w:spacing w:line="240" w:lineRule="auto"/>
              <w:rPr>
                <w:szCs w:val="24"/>
              </w:rPr>
            </w:pPr>
            <w:r>
              <w:rPr>
                <w:szCs w:val="24"/>
              </w:rPr>
              <w:t>Contributed partially</w:t>
            </w:r>
          </w:p>
        </w:tc>
        <w:tc>
          <w:tcPr>
            <w:tcW w:w="579" w:type="dxa"/>
            <w:shd w:val="clear" w:color="auto" w:fill="auto"/>
            <w:noWrap w:val="0"/>
            <w:vAlign w:val="top"/>
          </w:tcPr>
          <w:p>
            <w:pPr>
              <w:spacing w:line="240" w:lineRule="auto"/>
              <w:rPr>
                <w:szCs w:val="24"/>
              </w:rPr>
            </w:pPr>
            <w:r>
              <w:rPr>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799" w:type="dxa"/>
            <w:shd w:val="clear" w:color="auto" w:fill="auto"/>
            <w:noWrap w:val="0"/>
            <w:vAlign w:val="top"/>
          </w:tcPr>
          <w:p>
            <w:pPr>
              <w:spacing w:line="240" w:lineRule="auto"/>
              <w:rPr>
                <w:szCs w:val="24"/>
              </w:rPr>
            </w:pPr>
            <w:r>
              <w:rPr>
                <w:szCs w:val="24"/>
              </w:rPr>
              <w:t>Minimal contribution</w:t>
            </w:r>
          </w:p>
        </w:tc>
        <w:tc>
          <w:tcPr>
            <w:tcW w:w="579" w:type="dxa"/>
            <w:shd w:val="clear" w:color="auto" w:fill="auto"/>
            <w:noWrap w:val="0"/>
            <w:vAlign w:val="top"/>
          </w:tcPr>
          <w:p>
            <w:pPr>
              <w:spacing w:line="240" w:lineRule="auto"/>
              <w:rPr>
                <w:szCs w:val="24"/>
              </w:rPr>
            </w:pPr>
            <w:r>
              <w:rPr>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799" w:type="dxa"/>
            <w:shd w:val="clear" w:color="auto" w:fill="auto"/>
            <w:noWrap w:val="0"/>
            <w:vAlign w:val="top"/>
          </w:tcPr>
          <w:p>
            <w:pPr>
              <w:spacing w:line="240" w:lineRule="auto"/>
              <w:rPr>
                <w:szCs w:val="24"/>
              </w:rPr>
            </w:pPr>
            <w:r>
              <w:rPr>
                <w:szCs w:val="24"/>
              </w:rPr>
              <w:t>No contribution</w:t>
            </w:r>
          </w:p>
        </w:tc>
        <w:tc>
          <w:tcPr>
            <w:tcW w:w="579" w:type="dxa"/>
            <w:shd w:val="clear" w:color="auto" w:fill="auto"/>
            <w:noWrap w:val="0"/>
            <w:vAlign w:val="top"/>
          </w:tcPr>
          <w:p>
            <w:pPr>
              <w:spacing w:line="240" w:lineRule="auto"/>
              <w:rPr>
                <w:szCs w:val="24"/>
              </w:rPr>
            </w:pPr>
            <w:r>
              <w:rPr>
                <w:szCs w:val="24"/>
              </w:rPr>
              <w:t>0</w:t>
            </w:r>
          </w:p>
        </w:tc>
      </w:tr>
    </w:tbl>
    <w:p>
      <w:pPr>
        <w:spacing w:line="240" w:lineRule="auto"/>
        <w:rPr>
          <w:szCs w:val="24"/>
        </w:rPr>
      </w:pPr>
      <w:r>
        <w:rPr>
          <w:b/>
          <w:sz w:val="28"/>
        </w:rPr>
        <w:t>Individual Component (40%)</w:t>
      </w:r>
      <w:r>
        <w:rPr>
          <w:b/>
          <w:sz w:val="28"/>
        </w:rPr>
        <w:br w:type="textWrapping"/>
      </w:r>
      <w:r>
        <w:rPr>
          <w:szCs w:val="24"/>
        </w:rPr>
        <w:t>N.B.: No shared content in the report, i.e. must be entirely in your own words,   Must include title page with a list of team members and roles, URL and password of group repository, site and screencast.</w:t>
      </w:r>
    </w:p>
    <w:p>
      <w:pPr>
        <w:spacing w:line="240" w:lineRule="auto"/>
        <w:rPr>
          <w:szCs w:val="24"/>
        </w:rPr>
      </w:pPr>
      <w:r>
        <w:rPr>
          <w:szCs w:val="24"/>
        </w:rPr>
        <w:t>Evaluation of product</w:t>
      </w:r>
      <w:r>
        <w:rPr>
          <w:szCs w:val="24"/>
        </w:rPr>
        <w:tab/>
      </w:r>
      <w:r>
        <w:rPr>
          <w:szCs w:val="24"/>
        </w:rPr>
        <w:t>and process</w:t>
      </w:r>
      <w:r>
        <w:rPr>
          <w:szCs w:val="24"/>
        </w:rPr>
        <w:tab/>
      </w:r>
      <w:r>
        <w:rPr>
          <w:szCs w:val="24"/>
        </w:rPr>
        <w:t>10%</w:t>
      </w:r>
      <w:r>
        <w:rPr>
          <w:szCs w:val="24"/>
        </w:rPr>
        <w:br w:type="textWrapping"/>
      </w:r>
      <w:r>
        <w:rPr>
          <w:szCs w:val="24"/>
        </w:rPr>
        <w:t>Expect: Appropriate screen shots and commentary, with cross references to group documents, evaluative comments on the product and on the agile process and design method used to build it.</w:t>
      </w:r>
    </w:p>
    <w:p>
      <w:pPr>
        <w:spacing w:line="240" w:lineRule="auto"/>
        <w:rPr>
          <w:szCs w:val="24"/>
        </w:rPr>
      </w:pPr>
      <w:r>
        <w:rPr>
          <w:szCs w:val="24"/>
        </w:rPr>
        <w:t>Evaluation of team</w:t>
      </w:r>
      <w:r>
        <w:rPr>
          <w:szCs w:val="24"/>
        </w:rPr>
        <w:tab/>
      </w:r>
      <w:r>
        <w:rPr>
          <w:szCs w:val="24"/>
        </w:rPr>
        <w:tab/>
      </w:r>
      <w:r>
        <w:rPr>
          <w:szCs w:val="24"/>
        </w:rPr>
        <w:tab/>
      </w:r>
      <w:r>
        <w:rPr>
          <w:szCs w:val="24"/>
        </w:rPr>
        <w:t>10%</w:t>
      </w:r>
      <w:r>
        <w:rPr>
          <w:szCs w:val="24"/>
        </w:rPr>
        <w:br w:type="textWrapping"/>
      </w:r>
      <w:r>
        <w:rPr>
          <w:szCs w:val="24"/>
        </w:rPr>
        <w:t xml:space="preserve">Expect: A weighted scoring model of the entire team (including yourself) with own choice of criteria and weighting, supported by commentary on each individual member.  Model is expected to produce a range of scores for the individual members.  </w:t>
      </w:r>
    </w:p>
    <w:p>
      <w:pPr>
        <w:spacing w:line="240" w:lineRule="auto"/>
      </w:pPr>
      <w:r>
        <w:rPr>
          <w:szCs w:val="24"/>
        </w:rPr>
        <w:t>Self-evaluation</w:t>
      </w:r>
      <w:r>
        <w:rPr>
          <w:szCs w:val="24"/>
        </w:rPr>
        <w:tab/>
      </w:r>
      <w:r>
        <w:rPr>
          <w:szCs w:val="24"/>
        </w:rPr>
        <w:tab/>
      </w:r>
      <w:r>
        <w:rPr>
          <w:szCs w:val="24"/>
        </w:rPr>
        <w:tab/>
      </w:r>
      <w:r>
        <w:rPr>
          <w:szCs w:val="24"/>
        </w:rPr>
        <w:t>10%</w:t>
      </w:r>
      <w:r>
        <w:rPr>
          <w:szCs w:val="24"/>
        </w:rPr>
        <w:br w:type="textWrapping"/>
      </w:r>
      <w:r>
        <w:rPr>
          <w:szCs w:val="24"/>
        </w:rPr>
        <w:t>Expect: Honest description of own contribution, and reflection on own performance and any lessons learnt</w:t>
      </w:r>
      <w:r>
        <w:rPr>
          <w:szCs w:val="24"/>
        </w:rPr>
        <w:br w:type="textWrapping"/>
      </w:r>
      <w:r>
        <w:rPr>
          <w:szCs w:val="24"/>
        </w:rPr>
        <w:br w:type="textWrapping"/>
      </w:r>
      <w:r>
        <w:rPr>
          <w:szCs w:val="24"/>
        </w:rPr>
        <w:t>Quality of documentation</w:t>
      </w:r>
      <w:r>
        <w:rPr>
          <w:szCs w:val="24"/>
        </w:rPr>
        <w:tab/>
      </w:r>
      <w:r>
        <w:rPr>
          <w:szCs w:val="24"/>
        </w:rPr>
        <w:tab/>
      </w:r>
      <w:r>
        <w:rPr>
          <w:szCs w:val="24"/>
        </w:rPr>
        <w:t>10%</w:t>
      </w:r>
      <w:r>
        <w:rPr>
          <w:szCs w:val="24"/>
        </w:rPr>
        <w:br w:type="textWrapping"/>
      </w:r>
      <w:r>
        <w:rPr>
          <w:szCs w:val="24"/>
        </w:rPr>
        <w:t>Expect: NO SHARED CONTENT, professional standard, header page, page numbers, table of contents, headings, cropped images, figure captions, no spelling or grammatical errors.</w:t>
      </w:r>
      <w:r>
        <w:rPr>
          <w:szCs w:val="24"/>
        </w:rPr>
        <w:br w:type="textWrapping"/>
      </w:r>
      <w:r>
        <w:rPr>
          <w:szCs w:val="24"/>
        </w:rPr>
        <w:br w:type="textWrapping"/>
      </w:r>
      <w:r>
        <w:rPr>
          <w:b/>
          <w:sz w:val="28"/>
        </w:rPr>
        <w:t>Indicative Grading Criteria</w:t>
      </w:r>
    </w:p>
    <w:p>
      <w:pPr>
        <w:spacing w:line="240" w:lineRule="auto"/>
      </w:pPr>
      <w:r>
        <w:t>&gt;=70%</w:t>
      </w:r>
      <w:r>
        <w:tab/>
      </w:r>
      <w:r>
        <w:br w:type="textWrapping"/>
      </w:r>
      <w:r>
        <w:t>Well designed system to fully meet the requirements</w:t>
      </w:r>
      <w:r>
        <w:br w:type="textWrapping"/>
      </w:r>
      <w:r>
        <w:t>Professional standard of report, with appropriate documentation</w:t>
      </w:r>
      <w:r>
        <w:br w:type="textWrapping"/>
      </w:r>
      <w:r>
        <w:t>High level of individual commitment</w:t>
      </w:r>
      <w:r>
        <w:br w:type="textWrapping"/>
      </w:r>
      <w:r>
        <w:t>High level of evaluative commentary</w:t>
      </w:r>
      <w:r>
        <w:br w:type="textWrapping"/>
      </w:r>
      <w:r>
        <w:br w:type="textWrapping"/>
      </w:r>
      <w:r>
        <w:t>60-69%</w:t>
      </w:r>
      <w:r>
        <w:br w:type="textWrapping"/>
      </w:r>
      <w:r>
        <w:t>Well designed system to meet most of the requirements</w:t>
      </w:r>
      <w:r>
        <w:br w:type="textWrapping"/>
      </w:r>
      <w:r>
        <w:t>Professional standard of report</w:t>
      </w:r>
      <w:r>
        <w:br w:type="textWrapping"/>
      </w:r>
      <w:r>
        <w:t>High level of individual commitment</w:t>
      </w:r>
      <w:r>
        <w:br w:type="textWrapping"/>
      </w:r>
      <w:r>
        <w:t>Limited evaluative commentary</w:t>
      </w:r>
    </w:p>
    <w:p>
      <w:pPr>
        <w:spacing w:line="240" w:lineRule="auto"/>
      </w:pPr>
      <w:r>
        <w:t>50-59%</w:t>
      </w:r>
      <w:r>
        <w:br w:type="textWrapping"/>
      </w:r>
      <w:r>
        <w:t>Well designed system to meet most of the requirements</w:t>
      </w:r>
      <w:r>
        <w:br w:type="textWrapping"/>
      </w:r>
      <w:r>
        <w:t>Acceptable standard of report</w:t>
      </w:r>
      <w:r>
        <w:br w:type="textWrapping"/>
      </w:r>
      <w:r>
        <w:t>Good level of individual commitment</w:t>
      </w:r>
      <w:r>
        <w:br w:type="textWrapping"/>
      </w:r>
      <w:r>
        <w:t>Limited evaluative commentary</w:t>
      </w:r>
    </w:p>
    <w:p>
      <w:pPr>
        <w:spacing w:line="240" w:lineRule="auto"/>
      </w:pPr>
      <w:r>
        <w:t>40-49%</w:t>
      </w:r>
      <w:r>
        <w:br w:type="textWrapping"/>
      </w:r>
      <w:r>
        <w:t>Acceptable system to meet most of the requirements</w:t>
      </w:r>
      <w:r>
        <w:br w:type="textWrapping"/>
      </w:r>
      <w:r>
        <w:t>Acceptable standard of report</w:t>
      </w:r>
      <w:r>
        <w:br w:type="textWrapping"/>
      </w:r>
      <w:r>
        <w:t>Acceptable level of individual commitment</w:t>
      </w:r>
      <w:r>
        <w:br w:type="textWrapping"/>
      </w:r>
      <w:r>
        <w:t>Limited evaluative commentary</w:t>
      </w:r>
    </w:p>
    <w:p>
      <w:pPr>
        <w:spacing w:line="240" w:lineRule="auto"/>
      </w:pPr>
      <w:r>
        <w:t>&lt;40%</w:t>
      </w:r>
      <w:r>
        <w:br w:type="textWrapping"/>
      </w:r>
      <w:r>
        <w:t xml:space="preserve">Poorly designed system </w:t>
      </w:r>
      <w:r>
        <w:br w:type="textWrapping"/>
      </w:r>
      <w:r>
        <w:t>Few requirements met</w:t>
      </w:r>
      <w:r>
        <w:br w:type="textWrapping"/>
      </w:r>
      <w:r>
        <w:t>Poor standard of report</w:t>
      </w:r>
      <w:r>
        <w:br w:type="textWrapping"/>
      </w:r>
      <w:r>
        <w:t>Limited individual commitment</w:t>
      </w:r>
      <w:r>
        <w:br w:type="textWrapping"/>
      </w:r>
      <w:r>
        <w:t>No evaluative commentary</w:t>
      </w:r>
    </w:p>
    <w:p>
      <w:pPr>
        <w:spacing w:line="240" w:lineRule="auto"/>
        <w:rPr>
          <w:b/>
          <w:szCs w:val="2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swiss"/>
    <w:pitch w:val="default"/>
    <w:sig w:usb0="80000287" w:usb1="2ACF3C50" w:usb2="00000016" w:usb3="00000000" w:csb0="0004001F" w:csb1="00000000"/>
  </w:font>
  <w:font w:name="Mangal">
    <w:altName w:val="Segoe Print"/>
    <w:panose1 w:val="00000400000000000000"/>
    <w:charset w:val="00"/>
    <w:family w:val="roman"/>
    <w:pitch w:val="default"/>
    <w:sig w:usb0="00008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E0002EFF" w:usb1="C000785B" w:usb2="00000009" w:usb3="00000000" w:csb0="000001FF" w:csb1="00000000"/>
  </w:font>
  <w:font w:name="Arial Unicode MS">
    <w:panose1 w:val="020B0604020202020204"/>
    <w:charset w:val="86"/>
    <w:family w:val="roman"/>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pStyle w:val="3"/>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4"/>
    <w:multiLevelType w:val="multilevel"/>
    <w:tmpl w:val="00000004"/>
    <w:lvl w:ilvl="0" w:tentative="0">
      <w:start w:val="1"/>
      <w:numFmt w:val="bullet"/>
      <w:lvlText w:val=""/>
      <w:lvlJc w:val="left"/>
      <w:pPr>
        <w:tabs>
          <w:tab w:val="left" w:pos="0"/>
        </w:tabs>
        <w:ind w:left="720" w:hanging="360"/>
      </w:pPr>
      <w:rPr>
        <w:rFonts w:ascii="Symbol" w:hAnsi="Symbol" w:cs="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cs="Wingdings"/>
      </w:rPr>
    </w:lvl>
    <w:lvl w:ilvl="3" w:tentative="0">
      <w:start w:val="1"/>
      <w:numFmt w:val="bullet"/>
      <w:lvlText w:val=""/>
      <w:lvlJc w:val="left"/>
      <w:pPr>
        <w:tabs>
          <w:tab w:val="left" w:pos="0"/>
        </w:tabs>
        <w:ind w:left="2880" w:hanging="360"/>
      </w:pPr>
      <w:rPr>
        <w:rFonts w:ascii="Symbol" w:hAnsi="Symbol" w:cs="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cs="Wingdings"/>
      </w:rPr>
    </w:lvl>
    <w:lvl w:ilvl="6" w:tentative="0">
      <w:start w:val="1"/>
      <w:numFmt w:val="bullet"/>
      <w:lvlText w:val=""/>
      <w:lvlJc w:val="left"/>
      <w:pPr>
        <w:tabs>
          <w:tab w:val="left" w:pos="0"/>
        </w:tabs>
        <w:ind w:left="5040" w:hanging="360"/>
      </w:pPr>
      <w:rPr>
        <w:rFonts w:ascii="Symbol" w:hAnsi="Symbol" w:cs="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cs="Wingdings"/>
      </w:rPr>
    </w:lvl>
  </w:abstractNum>
  <w:abstractNum w:abstractNumId="2">
    <w:nsid w:val="00000005"/>
    <w:multiLevelType w:val="multilevel"/>
    <w:tmpl w:val="00000005"/>
    <w:lvl w:ilvl="0" w:tentative="0">
      <w:start w:val="1"/>
      <w:numFmt w:val="bullet"/>
      <w:lvlText w:val=""/>
      <w:lvlJc w:val="left"/>
      <w:pPr>
        <w:tabs>
          <w:tab w:val="left" w:pos="0"/>
        </w:tabs>
        <w:ind w:left="720" w:hanging="360"/>
      </w:pPr>
      <w:rPr>
        <w:rFonts w:ascii="Symbol" w:hAnsi="Symbol" w:cs="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cs="Wingdings"/>
      </w:rPr>
    </w:lvl>
    <w:lvl w:ilvl="3" w:tentative="0">
      <w:start w:val="1"/>
      <w:numFmt w:val="bullet"/>
      <w:lvlText w:val=""/>
      <w:lvlJc w:val="left"/>
      <w:pPr>
        <w:tabs>
          <w:tab w:val="left" w:pos="0"/>
        </w:tabs>
        <w:ind w:left="2880" w:hanging="360"/>
      </w:pPr>
      <w:rPr>
        <w:rFonts w:ascii="Symbol" w:hAnsi="Symbol" w:cs="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cs="Wingdings"/>
      </w:rPr>
    </w:lvl>
    <w:lvl w:ilvl="6" w:tentative="0">
      <w:start w:val="1"/>
      <w:numFmt w:val="bullet"/>
      <w:lvlText w:val=""/>
      <w:lvlJc w:val="left"/>
      <w:pPr>
        <w:tabs>
          <w:tab w:val="left" w:pos="0"/>
        </w:tabs>
        <w:ind w:left="5040" w:hanging="360"/>
      </w:pPr>
      <w:rPr>
        <w:rFonts w:ascii="Symbol" w:hAnsi="Symbol" w:cs="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cs="Wingdings"/>
      </w:rPr>
    </w:lvl>
  </w:abstractNum>
  <w:abstractNum w:abstractNumId="3">
    <w:nsid w:val="09177000"/>
    <w:multiLevelType w:val="multilevel"/>
    <w:tmpl w:val="091770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272AC5"/>
    <w:multiLevelType w:val="multilevel"/>
    <w:tmpl w:val="15272A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E5C1A39"/>
    <w:multiLevelType w:val="multilevel"/>
    <w:tmpl w:val="3E5C1A3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680"/>
    <w:rsid w:val="001867BA"/>
    <w:rsid w:val="001E296A"/>
    <w:rsid w:val="001F1A95"/>
    <w:rsid w:val="0024601E"/>
    <w:rsid w:val="002C7654"/>
    <w:rsid w:val="002D5B38"/>
    <w:rsid w:val="002E4133"/>
    <w:rsid w:val="003253ED"/>
    <w:rsid w:val="00332A66"/>
    <w:rsid w:val="00345C54"/>
    <w:rsid w:val="003534B9"/>
    <w:rsid w:val="00385747"/>
    <w:rsid w:val="003C5772"/>
    <w:rsid w:val="004460B5"/>
    <w:rsid w:val="004524AD"/>
    <w:rsid w:val="00465F42"/>
    <w:rsid w:val="00473C9D"/>
    <w:rsid w:val="00513A5B"/>
    <w:rsid w:val="005A0C3A"/>
    <w:rsid w:val="005A3221"/>
    <w:rsid w:val="00620FB5"/>
    <w:rsid w:val="0063423A"/>
    <w:rsid w:val="006C2B51"/>
    <w:rsid w:val="006E5E60"/>
    <w:rsid w:val="007416EF"/>
    <w:rsid w:val="00762F93"/>
    <w:rsid w:val="007C76A9"/>
    <w:rsid w:val="00854697"/>
    <w:rsid w:val="008711C2"/>
    <w:rsid w:val="008C4D1A"/>
    <w:rsid w:val="008D160D"/>
    <w:rsid w:val="00915F78"/>
    <w:rsid w:val="00952A02"/>
    <w:rsid w:val="00995408"/>
    <w:rsid w:val="009B361D"/>
    <w:rsid w:val="009B7194"/>
    <w:rsid w:val="009C3680"/>
    <w:rsid w:val="009F0420"/>
    <w:rsid w:val="00A42223"/>
    <w:rsid w:val="00A61644"/>
    <w:rsid w:val="00A7065D"/>
    <w:rsid w:val="00A846AF"/>
    <w:rsid w:val="00A97900"/>
    <w:rsid w:val="00AC067E"/>
    <w:rsid w:val="00AC5E80"/>
    <w:rsid w:val="00AF1F1A"/>
    <w:rsid w:val="00B341BE"/>
    <w:rsid w:val="00B3471C"/>
    <w:rsid w:val="00B44527"/>
    <w:rsid w:val="00B47DC2"/>
    <w:rsid w:val="00B74FC5"/>
    <w:rsid w:val="00BA7C27"/>
    <w:rsid w:val="00BC0755"/>
    <w:rsid w:val="00BE0617"/>
    <w:rsid w:val="00BE3291"/>
    <w:rsid w:val="00BE383C"/>
    <w:rsid w:val="00C234F6"/>
    <w:rsid w:val="00C317A4"/>
    <w:rsid w:val="00C32D42"/>
    <w:rsid w:val="00C510D3"/>
    <w:rsid w:val="00C73608"/>
    <w:rsid w:val="00C75EE6"/>
    <w:rsid w:val="00C763D1"/>
    <w:rsid w:val="00CB1D10"/>
    <w:rsid w:val="00CD4228"/>
    <w:rsid w:val="00CD5157"/>
    <w:rsid w:val="00DD66F8"/>
    <w:rsid w:val="00E12F5C"/>
    <w:rsid w:val="00E21C2E"/>
    <w:rsid w:val="00E50EA0"/>
    <w:rsid w:val="00E539D0"/>
    <w:rsid w:val="00F7217D"/>
    <w:rsid w:val="00F72C8E"/>
    <w:rsid w:val="00F94B3D"/>
    <w:rsid w:val="00FE14C5"/>
    <w:rsid w:val="00FF29F5"/>
    <w:rsid w:val="00FF4A3C"/>
    <w:rsid w:val="355E78F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eastAsia="Calibri"/>
      <w:sz w:val="24"/>
      <w:szCs w:val="22"/>
      <w:lang w:val="en-GB" w:eastAsia="zh-CN" w:bidi="ar-SA"/>
    </w:rPr>
  </w:style>
  <w:style w:type="paragraph" w:styleId="2">
    <w:name w:val="heading 3"/>
    <w:basedOn w:val="1"/>
    <w:next w:val="1"/>
    <w:link w:val="41"/>
    <w:semiHidden/>
    <w:unhideWhenUsed/>
    <w:qFormat/>
    <w:uiPriority w:val="9"/>
    <w:pPr>
      <w:keepNext/>
      <w:spacing w:before="240" w:after="60"/>
      <w:outlineLvl w:val="2"/>
    </w:pPr>
    <w:rPr>
      <w:rFonts w:ascii="Calibri Light" w:hAnsi="Calibri Light" w:eastAsia="Times New Roman" w:cs="Times New Roman"/>
      <w:b/>
      <w:bCs/>
      <w:sz w:val="26"/>
      <w:szCs w:val="26"/>
    </w:rPr>
  </w:style>
  <w:style w:type="paragraph" w:styleId="3">
    <w:name w:val="heading 4"/>
    <w:basedOn w:val="1"/>
    <w:next w:val="4"/>
    <w:qFormat/>
    <w:uiPriority w:val="0"/>
    <w:pPr>
      <w:numPr>
        <w:ilvl w:val="3"/>
        <w:numId w:val="1"/>
      </w:numPr>
      <w:spacing w:before="280" w:after="280" w:line="240" w:lineRule="auto"/>
      <w:outlineLvl w:val="3"/>
    </w:pPr>
    <w:rPr>
      <w:rFonts w:ascii="Arial" w:hAnsi="Arial" w:eastAsia="Times New Roman" w:cs="Arial"/>
      <w:color w:val="000000"/>
      <w:szCs w:val="24"/>
    </w:rPr>
  </w:style>
  <w:style w:type="character" w:default="1" w:styleId="5">
    <w:name w:val="Default Paragraph Font"/>
    <w:uiPriority w:val="0"/>
  </w:style>
  <w:style w:type="table" w:default="1" w:styleId="6">
    <w:name w:val="Normal Table"/>
    <w:semiHidden/>
    <w:unhideWhenUsed/>
    <w:uiPriority w:val="99"/>
    <w:tblPr>
      <w:tblStyle w:val="6"/>
      <w:tblCellMar>
        <w:top w:w="0" w:type="dxa"/>
        <w:left w:w="108" w:type="dxa"/>
        <w:bottom w:w="0" w:type="dxa"/>
        <w:right w:w="108" w:type="dxa"/>
      </w:tblCellMar>
    </w:tblPr>
    <w:trPr>
      <w:wBefore w:w="0" w:type="dxa"/>
    </w:trPr>
  </w:style>
  <w:style w:type="paragraph" w:styleId="4">
    <w:name w:val="Body Text"/>
    <w:basedOn w:val="1"/>
    <w:uiPriority w:val="0"/>
    <w:pPr>
      <w:spacing w:before="0" w:after="120"/>
    </w:pPr>
  </w:style>
  <w:style w:type="paragraph" w:styleId="7">
    <w:name w:val="caption"/>
    <w:basedOn w:val="1"/>
    <w:qFormat/>
    <w:uiPriority w:val="0"/>
    <w:pPr>
      <w:suppressLineNumbers/>
      <w:spacing w:before="120" w:after="120"/>
    </w:pPr>
    <w:rPr>
      <w:rFonts w:cs="Mangal"/>
      <w:i/>
      <w:iCs/>
      <w:sz w:val="24"/>
      <w:szCs w:val="24"/>
    </w:rPr>
  </w:style>
  <w:style w:type="character" w:styleId="8">
    <w:name w:val="FollowedHyperlink"/>
    <w:semiHidden/>
    <w:unhideWhenUsed/>
    <w:uiPriority w:val="99"/>
    <w:rPr>
      <w:color w:val="954F72"/>
      <w:u w:val="single"/>
    </w:rPr>
  </w:style>
  <w:style w:type="character" w:styleId="9">
    <w:name w:val="Hyperlink"/>
    <w:uiPriority w:val="0"/>
    <w:rPr>
      <w:color w:val="0000FF"/>
      <w:u w:val="none"/>
    </w:rPr>
  </w:style>
  <w:style w:type="paragraph" w:styleId="10">
    <w:name w:val="List"/>
    <w:basedOn w:val="4"/>
    <w:uiPriority w:val="0"/>
    <w:rPr>
      <w:rFonts w:cs="Mangal"/>
    </w:rPr>
  </w:style>
  <w:style w:type="paragraph" w:styleId="11">
    <w:name w:val="Normal (Web)"/>
    <w:basedOn w:val="1"/>
    <w:uiPriority w:val="99"/>
    <w:pPr>
      <w:spacing w:before="280" w:after="280" w:line="240" w:lineRule="auto"/>
    </w:pPr>
    <w:rPr>
      <w:rFonts w:ascii="Arial" w:hAnsi="Arial" w:eastAsia="Times New Roman" w:cs="Arial"/>
      <w:color w:val="000000"/>
      <w:szCs w:val="24"/>
    </w:rPr>
  </w:style>
  <w:style w:type="character" w:styleId="12">
    <w:name w:val="Strong"/>
    <w:qFormat/>
    <w:uiPriority w:val="22"/>
    <w:rPr>
      <w:b/>
      <w:bCs/>
    </w:rPr>
  </w:style>
  <w:style w:type="table" w:styleId="13">
    <w:name w:val="Table Grid"/>
    <w:basedOn w:val="6"/>
    <w:uiPriority w:val="59"/>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WW8Num2z0"/>
    <w:uiPriority w:val="0"/>
    <w:rPr>
      <w:rFonts w:ascii="Symbol" w:hAnsi="Symbol" w:cs="Symbol"/>
      <w:sz w:val="20"/>
    </w:rPr>
  </w:style>
  <w:style w:type="character" w:customStyle="1" w:styleId="15">
    <w:name w:val="WW8Num2z1"/>
    <w:uiPriority w:val="0"/>
    <w:rPr>
      <w:rFonts w:ascii="Courier New" w:hAnsi="Courier New" w:cs="Courier New"/>
      <w:sz w:val="20"/>
    </w:rPr>
  </w:style>
  <w:style w:type="character" w:customStyle="1" w:styleId="16">
    <w:name w:val="WW8Num2z2"/>
    <w:uiPriority w:val="0"/>
    <w:rPr>
      <w:rFonts w:ascii="Wingdings" w:hAnsi="Wingdings" w:cs="Wingdings"/>
      <w:sz w:val="20"/>
    </w:rPr>
  </w:style>
  <w:style w:type="character" w:customStyle="1" w:styleId="17">
    <w:name w:val="WW8Num3z0"/>
    <w:uiPriority w:val="0"/>
    <w:rPr>
      <w:rFonts w:ascii="Symbol" w:hAnsi="Symbol" w:cs="Symbol"/>
      <w:sz w:val="20"/>
    </w:rPr>
  </w:style>
  <w:style w:type="character" w:customStyle="1" w:styleId="18">
    <w:name w:val="WW8Num3z1"/>
    <w:uiPriority w:val="0"/>
    <w:rPr>
      <w:rFonts w:ascii="Courier New" w:hAnsi="Courier New" w:cs="Courier New"/>
      <w:sz w:val="20"/>
    </w:rPr>
  </w:style>
  <w:style w:type="character" w:customStyle="1" w:styleId="19">
    <w:name w:val="WW8Num3z2"/>
    <w:uiPriority w:val="0"/>
    <w:rPr>
      <w:rFonts w:ascii="Wingdings" w:hAnsi="Wingdings" w:cs="Wingdings"/>
      <w:sz w:val="20"/>
    </w:rPr>
  </w:style>
  <w:style w:type="character" w:customStyle="1" w:styleId="20">
    <w:name w:val="WW8Num6z0"/>
    <w:uiPriority w:val="0"/>
    <w:rPr>
      <w:rFonts w:ascii="Symbol" w:hAnsi="Symbol" w:cs="Symbol"/>
    </w:rPr>
  </w:style>
  <w:style w:type="character" w:customStyle="1" w:styleId="21">
    <w:name w:val="WW8Num6z1"/>
    <w:uiPriority w:val="0"/>
    <w:rPr>
      <w:rFonts w:ascii="Courier New" w:hAnsi="Courier New" w:cs="Courier New"/>
    </w:rPr>
  </w:style>
  <w:style w:type="character" w:customStyle="1" w:styleId="22">
    <w:name w:val="WW8Num6z2"/>
    <w:uiPriority w:val="0"/>
    <w:rPr>
      <w:rFonts w:ascii="Wingdings" w:hAnsi="Wingdings" w:cs="Wingdings"/>
    </w:rPr>
  </w:style>
  <w:style w:type="character" w:customStyle="1" w:styleId="23">
    <w:name w:val="WW8Num7z0"/>
    <w:uiPriority w:val="0"/>
    <w:rPr>
      <w:rFonts w:ascii="Symbol" w:hAnsi="Symbol" w:cs="Symbol"/>
      <w:sz w:val="20"/>
    </w:rPr>
  </w:style>
  <w:style w:type="character" w:customStyle="1" w:styleId="24">
    <w:name w:val="WW8Num7z1"/>
    <w:uiPriority w:val="0"/>
    <w:rPr>
      <w:rFonts w:ascii="Courier New" w:hAnsi="Courier New" w:cs="Courier New"/>
      <w:sz w:val="20"/>
    </w:rPr>
  </w:style>
  <w:style w:type="character" w:customStyle="1" w:styleId="25">
    <w:name w:val="WW8Num7z2"/>
    <w:uiPriority w:val="0"/>
    <w:rPr>
      <w:rFonts w:ascii="Wingdings" w:hAnsi="Wingdings" w:cs="Wingdings"/>
      <w:sz w:val="20"/>
    </w:rPr>
  </w:style>
  <w:style w:type="character" w:customStyle="1" w:styleId="26">
    <w:name w:val="WW8Num9z0"/>
    <w:uiPriority w:val="0"/>
    <w:rPr>
      <w:rFonts w:ascii="Symbol" w:hAnsi="Symbol" w:cs="Symbol"/>
    </w:rPr>
  </w:style>
  <w:style w:type="character" w:customStyle="1" w:styleId="27">
    <w:name w:val="WW8Num9z1"/>
    <w:uiPriority w:val="0"/>
    <w:rPr>
      <w:rFonts w:ascii="Courier New" w:hAnsi="Courier New" w:cs="Courier New"/>
    </w:rPr>
  </w:style>
  <w:style w:type="character" w:customStyle="1" w:styleId="28">
    <w:name w:val="WW8Num9z2"/>
    <w:uiPriority w:val="0"/>
    <w:rPr>
      <w:rFonts w:ascii="Wingdings" w:hAnsi="Wingdings" w:cs="Wingdings"/>
    </w:rPr>
  </w:style>
  <w:style w:type="character" w:customStyle="1" w:styleId="29">
    <w:name w:val="WW8Num10z0"/>
    <w:uiPriority w:val="0"/>
    <w:rPr>
      <w:rFonts w:ascii="Symbol" w:hAnsi="Symbol" w:cs="Symbol"/>
    </w:rPr>
  </w:style>
  <w:style w:type="character" w:customStyle="1" w:styleId="30">
    <w:name w:val="WW8Num10z1"/>
    <w:uiPriority w:val="0"/>
    <w:rPr>
      <w:rFonts w:ascii="Courier New" w:hAnsi="Courier New" w:cs="Courier New"/>
    </w:rPr>
  </w:style>
  <w:style w:type="character" w:customStyle="1" w:styleId="31">
    <w:name w:val="WW8Num10z2"/>
    <w:uiPriority w:val="0"/>
    <w:rPr>
      <w:rFonts w:ascii="Wingdings" w:hAnsi="Wingdings" w:cs="Wingdings"/>
    </w:rPr>
  </w:style>
  <w:style w:type="character" w:customStyle="1" w:styleId="32">
    <w:name w:val="Default Paragraph Font1"/>
    <w:uiPriority w:val="0"/>
  </w:style>
  <w:style w:type="character" w:customStyle="1" w:styleId="33">
    <w:name w:val="Heading 4 Char"/>
    <w:uiPriority w:val="0"/>
    <w:rPr>
      <w:rFonts w:ascii="Arial" w:hAnsi="Arial" w:eastAsia="Times New Roman" w:cs="Arial"/>
      <w:color w:val="000000"/>
      <w:sz w:val="24"/>
      <w:szCs w:val="24"/>
    </w:rPr>
  </w:style>
  <w:style w:type="paragraph" w:customStyle="1" w:styleId="34">
    <w:name w:val="Heading"/>
    <w:basedOn w:val="1"/>
    <w:next w:val="4"/>
    <w:uiPriority w:val="0"/>
    <w:pPr>
      <w:keepNext/>
      <w:spacing w:before="240" w:after="120"/>
    </w:pPr>
    <w:rPr>
      <w:rFonts w:ascii="Times New Roman" w:hAnsi="Times New Roman" w:eastAsia="Microsoft YaHei" w:cs="Mangal"/>
      <w:sz w:val="28"/>
      <w:szCs w:val="28"/>
    </w:rPr>
  </w:style>
  <w:style w:type="paragraph" w:customStyle="1" w:styleId="35">
    <w:name w:val="Index"/>
    <w:basedOn w:val="1"/>
    <w:uiPriority w:val="0"/>
    <w:pPr>
      <w:suppressLineNumbers/>
    </w:pPr>
    <w:rPr>
      <w:rFonts w:cs="Mangal"/>
    </w:rPr>
  </w:style>
  <w:style w:type="paragraph" w:styleId="36">
    <w:name w:val="List Paragraph"/>
    <w:basedOn w:val="1"/>
    <w:qFormat/>
    <w:uiPriority w:val="0"/>
    <w:pPr>
      <w:ind w:left="720" w:right="0" w:firstLine="0"/>
    </w:pPr>
  </w:style>
  <w:style w:type="paragraph" w:customStyle="1" w:styleId="37">
    <w:name w:val="Table Contents"/>
    <w:basedOn w:val="1"/>
    <w:uiPriority w:val="0"/>
    <w:pPr>
      <w:suppressLineNumbers/>
    </w:pPr>
  </w:style>
  <w:style w:type="paragraph" w:customStyle="1" w:styleId="38">
    <w:name w:val="Table Heading"/>
    <w:basedOn w:val="37"/>
    <w:uiPriority w:val="0"/>
    <w:pPr>
      <w:suppressLineNumbers/>
      <w:jc w:val="center"/>
    </w:pPr>
    <w:rPr>
      <w:b/>
      <w:bCs/>
    </w:rPr>
  </w:style>
  <w:style w:type="paragraph" w:customStyle="1" w:styleId="39">
    <w:name w:val="Body 1"/>
    <w:uiPriority w:val="0"/>
    <w:rPr>
      <w:rFonts w:ascii="Helvetica" w:hAnsi="Helvetica" w:eastAsia="Arial Unicode MS"/>
      <w:color w:val="000000"/>
      <w:sz w:val="24"/>
      <w:lang w:val="en-GB" w:eastAsia="en-GB" w:bidi="ar-SA"/>
    </w:rPr>
  </w:style>
  <w:style w:type="character" w:customStyle="1" w:styleId="40">
    <w:name w:val="style61"/>
    <w:uiPriority w:val="0"/>
  </w:style>
  <w:style w:type="character" w:customStyle="1" w:styleId="41">
    <w:name w:val="Heading 3 Char"/>
    <w:link w:val="2"/>
    <w:semiHidden/>
    <w:uiPriority w:val="9"/>
    <w:rPr>
      <w:rFonts w:ascii="Calibri Light" w:hAnsi="Calibri Light" w:eastAsia="Times New Roman" w:cs="Times New Roman"/>
      <w:b/>
      <w:bCs/>
      <w:sz w:val="26"/>
      <w:szCs w:val="26"/>
      <w:lang w:eastAsia="zh-CN"/>
    </w:rPr>
  </w:style>
  <w:style w:type="paragraph" w:customStyle="1" w:styleId="42">
    <w:name w:val="style5"/>
    <w:basedOn w:val="1"/>
    <w:uiPriority w:val="0"/>
    <w:pPr>
      <w:suppressAutoHyphens w:val="0"/>
      <w:spacing w:before="100" w:beforeAutospacing="1" w:after="100" w:afterAutospacing="1" w:line="240" w:lineRule="auto"/>
    </w:pPr>
    <w:rPr>
      <w:rFonts w:eastAsia="Times New Roman"/>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University of Greenwich</Company>
  <Pages>6</Pages>
  <Words>1340</Words>
  <Characters>7644</Characters>
  <Lines>63</Lines>
  <Paragraphs>17</Paragraphs>
  <TotalTime>0</TotalTime>
  <ScaleCrop>false</ScaleCrop>
  <LinksUpToDate>false</LinksUpToDate>
  <CharactersWithSpaces>8967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2023-01-05T14:39:00Z</dcterms:created>
  <dc:creator>Ray2</dc:creator>
  <cp:lastModifiedBy>Nguyen Phu Quy (FGW HCM)</cp:lastModifiedBy>
  <cp:lastPrinted>2012-10-17T10:52:00Z</cp:lastPrinted>
  <dcterms:modified xsi:type="dcterms:W3CDTF">2023-01-30T11:51:20Z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4D6B9A7DBED04A078359AAFC8E92344C</vt:lpwstr>
  </property>
</Properties>
</file>